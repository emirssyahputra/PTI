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82C6" w14:textId="77777777" w:rsidR="000A476D" w:rsidRPr="008E2710" w:rsidRDefault="000A476D">
      <w:pPr>
        <w:spacing w:before="12" w:line="240" w:lineRule="exact"/>
        <w:rPr>
          <w:sz w:val="24"/>
          <w:szCs w:val="24"/>
        </w:rPr>
      </w:pPr>
    </w:p>
    <w:p w14:paraId="5C698DDD" w14:textId="77777777" w:rsidR="000A476D" w:rsidRPr="008E2710" w:rsidRDefault="00792718">
      <w:pPr>
        <w:ind w:left="3057"/>
        <w:rPr>
          <w:sz w:val="26"/>
          <w:szCs w:val="26"/>
        </w:rPr>
      </w:pPr>
      <w:r w:rsidRPr="008E2710">
        <w:rPr>
          <w:b/>
          <w:spacing w:val="5"/>
          <w:sz w:val="26"/>
          <w:szCs w:val="26"/>
        </w:rPr>
        <w:t>S</w:t>
      </w:r>
      <w:r w:rsidRPr="008E2710">
        <w:rPr>
          <w:b/>
          <w:spacing w:val="6"/>
          <w:sz w:val="26"/>
          <w:szCs w:val="26"/>
        </w:rPr>
        <w:t>U</w:t>
      </w:r>
      <w:r w:rsidRPr="008E2710">
        <w:rPr>
          <w:b/>
          <w:sz w:val="26"/>
          <w:szCs w:val="26"/>
        </w:rPr>
        <w:t>R</w:t>
      </w:r>
      <w:r w:rsidRPr="008E2710">
        <w:rPr>
          <w:b/>
          <w:spacing w:val="8"/>
          <w:sz w:val="26"/>
          <w:szCs w:val="26"/>
        </w:rPr>
        <w:t>A</w:t>
      </w:r>
      <w:r w:rsidRPr="008E2710">
        <w:rPr>
          <w:b/>
          <w:sz w:val="26"/>
          <w:szCs w:val="26"/>
        </w:rPr>
        <w:t>T</w:t>
      </w:r>
      <w:r w:rsidRPr="008E2710">
        <w:rPr>
          <w:b/>
          <w:spacing w:val="19"/>
          <w:sz w:val="26"/>
          <w:szCs w:val="26"/>
        </w:rPr>
        <w:t xml:space="preserve"> </w:t>
      </w:r>
      <w:r w:rsidRPr="008E2710">
        <w:rPr>
          <w:b/>
          <w:spacing w:val="6"/>
          <w:w w:val="104"/>
          <w:sz w:val="26"/>
          <w:szCs w:val="26"/>
        </w:rPr>
        <w:t>R</w:t>
      </w:r>
      <w:r w:rsidRPr="008E2710">
        <w:rPr>
          <w:b/>
          <w:spacing w:val="6"/>
          <w:w w:val="102"/>
          <w:sz w:val="26"/>
          <w:szCs w:val="26"/>
        </w:rPr>
        <w:t>E</w:t>
      </w:r>
      <w:r w:rsidRPr="008E2710">
        <w:rPr>
          <w:b/>
          <w:spacing w:val="7"/>
          <w:w w:val="108"/>
          <w:sz w:val="26"/>
          <w:szCs w:val="26"/>
        </w:rPr>
        <w:t>K</w:t>
      </w:r>
      <w:r w:rsidRPr="008E2710">
        <w:rPr>
          <w:b/>
          <w:spacing w:val="6"/>
          <w:w w:val="99"/>
          <w:sz w:val="26"/>
          <w:szCs w:val="26"/>
        </w:rPr>
        <w:t>O</w:t>
      </w:r>
      <w:r w:rsidRPr="008E2710">
        <w:rPr>
          <w:b/>
          <w:spacing w:val="9"/>
          <w:w w:val="106"/>
          <w:sz w:val="26"/>
          <w:szCs w:val="26"/>
        </w:rPr>
        <w:t>M</w:t>
      </w:r>
      <w:r w:rsidRPr="008E2710">
        <w:rPr>
          <w:b/>
          <w:spacing w:val="6"/>
          <w:w w:val="99"/>
          <w:sz w:val="26"/>
          <w:szCs w:val="26"/>
        </w:rPr>
        <w:t>E</w:t>
      </w:r>
      <w:r w:rsidRPr="008E2710">
        <w:rPr>
          <w:b/>
          <w:spacing w:val="7"/>
          <w:w w:val="106"/>
          <w:sz w:val="26"/>
          <w:szCs w:val="26"/>
        </w:rPr>
        <w:t>N</w:t>
      </w:r>
      <w:r w:rsidRPr="008E2710">
        <w:rPr>
          <w:b/>
          <w:spacing w:val="7"/>
          <w:w w:val="101"/>
          <w:sz w:val="26"/>
          <w:szCs w:val="26"/>
        </w:rPr>
        <w:t>D</w:t>
      </w:r>
      <w:r w:rsidRPr="008E2710">
        <w:rPr>
          <w:b/>
          <w:spacing w:val="8"/>
          <w:w w:val="111"/>
          <w:sz w:val="26"/>
          <w:szCs w:val="26"/>
        </w:rPr>
        <w:t>A</w:t>
      </w:r>
      <w:r w:rsidRPr="008E2710">
        <w:rPr>
          <w:b/>
          <w:spacing w:val="6"/>
          <w:w w:val="99"/>
          <w:sz w:val="26"/>
          <w:szCs w:val="26"/>
        </w:rPr>
        <w:t>S</w:t>
      </w:r>
      <w:r w:rsidRPr="008E2710">
        <w:rPr>
          <w:b/>
          <w:w w:val="101"/>
          <w:sz w:val="26"/>
          <w:szCs w:val="26"/>
        </w:rPr>
        <w:t>I</w:t>
      </w:r>
    </w:p>
    <w:p w14:paraId="5874505F" w14:textId="77777777" w:rsidR="000A476D" w:rsidRPr="008E2710" w:rsidRDefault="000A476D">
      <w:pPr>
        <w:spacing w:before="2" w:line="260" w:lineRule="exact"/>
        <w:rPr>
          <w:sz w:val="26"/>
          <w:szCs w:val="26"/>
        </w:rPr>
      </w:pPr>
    </w:p>
    <w:p w14:paraId="013C1FD6" w14:textId="77777777" w:rsidR="000A476D" w:rsidRPr="008E2710" w:rsidRDefault="00792718">
      <w:pPr>
        <w:spacing w:line="240" w:lineRule="exact"/>
        <w:ind w:left="105"/>
        <w:rPr>
          <w:sz w:val="22"/>
          <w:szCs w:val="22"/>
        </w:rPr>
        <w:sectPr w:rsidR="000A476D" w:rsidRPr="008E2710">
          <w:headerReference w:type="default" r:id="rId7"/>
          <w:type w:val="continuous"/>
          <w:pgSz w:w="11900" w:h="16820"/>
          <w:pgMar w:top="380" w:right="1340" w:bottom="280" w:left="1340" w:header="720" w:footer="720" w:gutter="0"/>
          <w:cols w:space="720"/>
        </w:sectPr>
      </w:pPr>
      <w:r w:rsidRPr="008E2710">
        <w:rPr>
          <w:spacing w:val="-10"/>
          <w:position w:val="-1"/>
          <w:sz w:val="22"/>
          <w:szCs w:val="22"/>
        </w:rPr>
        <w:t>Y</w:t>
      </w:r>
      <w:r w:rsidRPr="008E2710">
        <w:rPr>
          <w:spacing w:val="3"/>
          <w:position w:val="-1"/>
          <w:sz w:val="22"/>
          <w:szCs w:val="22"/>
        </w:rPr>
        <w:t>an</w:t>
      </w:r>
      <w:r w:rsidRPr="008E2710">
        <w:rPr>
          <w:position w:val="-1"/>
          <w:sz w:val="22"/>
          <w:szCs w:val="22"/>
        </w:rPr>
        <w:t>g</w:t>
      </w:r>
      <w:r w:rsidRPr="008E2710">
        <w:rPr>
          <w:spacing w:val="20"/>
          <w:position w:val="-1"/>
          <w:sz w:val="22"/>
          <w:szCs w:val="22"/>
        </w:rPr>
        <w:t xml:space="preserve"> </w:t>
      </w:r>
      <w:r w:rsidRPr="008E2710">
        <w:rPr>
          <w:spacing w:val="4"/>
          <w:w w:val="105"/>
          <w:position w:val="-1"/>
          <w:sz w:val="22"/>
          <w:szCs w:val="22"/>
        </w:rPr>
        <w:t>b</w:t>
      </w:r>
      <w:r w:rsidRPr="008E2710">
        <w:rPr>
          <w:spacing w:val="3"/>
          <w:w w:val="105"/>
          <w:position w:val="-1"/>
          <w:sz w:val="22"/>
          <w:szCs w:val="22"/>
        </w:rPr>
        <w:t>e</w:t>
      </w:r>
      <w:r w:rsidRPr="008E2710">
        <w:rPr>
          <w:w w:val="105"/>
          <w:position w:val="-1"/>
          <w:sz w:val="22"/>
          <w:szCs w:val="22"/>
        </w:rPr>
        <w:t>r</w:t>
      </w:r>
      <w:r w:rsidRPr="008E2710">
        <w:rPr>
          <w:spacing w:val="5"/>
          <w:w w:val="105"/>
          <w:position w:val="-1"/>
          <w:sz w:val="22"/>
          <w:szCs w:val="22"/>
        </w:rPr>
        <w:t>t</w:t>
      </w:r>
      <w:r w:rsidRPr="008E2710">
        <w:rPr>
          <w:spacing w:val="3"/>
          <w:w w:val="105"/>
          <w:position w:val="-1"/>
          <w:sz w:val="22"/>
          <w:szCs w:val="22"/>
        </w:rPr>
        <w:t>a</w:t>
      </w:r>
      <w:r w:rsidRPr="008E2710">
        <w:rPr>
          <w:spacing w:val="4"/>
          <w:w w:val="105"/>
          <w:position w:val="-1"/>
          <w:sz w:val="22"/>
          <w:szCs w:val="22"/>
        </w:rPr>
        <w:t>n</w:t>
      </w:r>
      <w:r w:rsidRPr="008E2710">
        <w:rPr>
          <w:spacing w:val="3"/>
          <w:w w:val="105"/>
          <w:position w:val="-1"/>
          <w:sz w:val="22"/>
          <w:szCs w:val="22"/>
        </w:rPr>
        <w:t>da</w:t>
      </w:r>
      <w:r w:rsidRPr="008E2710">
        <w:rPr>
          <w:spacing w:val="2"/>
          <w:w w:val="105"/>
          <w:position w:val="-1"/>
          <w:sz w:val="22"/>
          <w:szCs w:val="22"/>
        </w:rPr>
        <w:t>t</w:t>
      </w:r>
      <w:r w:rsidRPr="008E2710">
        <w:rPr>
          <w:spacing w:val="3"/>
          <w:w w:val="105"/>
          <w:position w:val="-1"/>
          <w:sz w:val="22"/>
          <w:szCs w:val="22"/>
        </w:rPr>
        <w:t>anga</w:t>
      </w:r>
      <w:r w:rsidRPr="008E2710">
        <w:rPr>
          <w:w w:val="105"/>
          <w:position w:val="-1"/>
          <w:sz w:val="22"/>
          <w:szCs w:val="22"/>
        </w:rPr>
        <w:t>n</w:t>
      </w:r>
      <w:r w:rsidRPr="008E2710">
        <w:rPr>
          <w:spacing w:val="25"/>
          <w:w w:val="105"/>
          <w:position w:val="-1"/>
          <w:sz w:val="22"/>
          <w:szCs w:val="22"/>
        </w:rPr>
        <w:t xml:space="preserve"> </w:t>
      </w:r>
      <w:r w:rsidRPr="008E2710">
        <w:rPr>
          <w:spacing w:val="4"/>
          <w:position w:val="-1"/>
          <w:sz w:val="22"/>
          <w:szCs w:val="22"/>
        </w:rPr>
        <w:t>d</w:t>
      </w:r>
      <w:r w:rsidRPr="008E2710">
        <w:rPr>
          <w:spacing w:val="2"/>
          <w:position w:val="-1"/>
          <w:sz w:val="22"/>
          <w:szCs w:val="22"/>
        </w:rPr>
        <w:t>i</w:t>
      </w:r>
      <w:r w:rsidRPr="008E2710">
        <w:rPr>
          <w:spacing w:val="3"/>
          <w:position w:val="-1"/>
          <w:sz w:val="22"/>
          <w:szCs w:val="22"/>
        </w:rPr>
        <w:t>ba</w:t>
      </w:r>
      <w:r w:rsidRPr="008E2710">
        <w:rPr>
          <w:spacing w:val="6"/>
          <w:position w:val="-1"/>
          <w:sz w:val="22"/>
          <w:szCs w:val="22"/>
        </w:rPr>
        <w:t>w</w:t>
      </w:r>
      <w:r w:rsidRPr="008E2710">
        <w:rPr>
          <w:spacing w:val="3"/>
          <w:position w:val="-1"/>
          <w:sz w:val="22"/>
          <w:szCs w:val="22"/>
        </w:rPr>
        <w:t>a</w:t>
      </w:r>
      <w:r w:rsidRPr="008E2710">
        <w:rPr>
          <w:position w:val="-1"/>
          <w:sz w:val="22"/>
          <w:szCs w:val="22"/>
        </w:rPr>
        <w:t>h</w:t>
      </w:r>
      <w:r w:rsidRPr="008E2710">
        <w:rPr>
          <w:spacing w:val="47"/>
          <w:position w:val="-1"/>
          <w:sz w:val="22"/>
          <w:szCs w:val="22"/>
        </w:rPr>
        <w:t xml:space="preserve"> </w:t>
      </w:r>
      <w:r w:rsidRPr="008E2710">
        <w:rPr>
          <w:spacing w:val="2"/>
          <w:w w:val="92"/>
          <w:position w:val="-1"/>
          <w:sz w:val="22"/>
          <w:szCs w:val="22"/>
        </w:rPr>
        <w:t>i</w:t>
      </w:r>
      <w:r w:rsidRPr="008E2710">
        <w:rPr>
          <w:spacing w:val="4"/>
          <w:w w:val="110"/>
          <w:position w:val="-1"/>
          <w:sz w:val="22"/>
          <w:szCs w:val="22"/>
        </w:rPr>
        <w:t>n</w:t>
      </w:r>
      <w:r w:rsidRPr="008E2710">
        <w:rPr>
          <w:spacing w:val="2"/>
          <w:w w:val="115"/>
          <w:position w:val="-1"/>
          <w:sz w:val="22"/>
          <w:szCs w:val="22"/>
        </w:rPr>
        <w:t>i</w:t>
      </w:r>
      <w:r w:rsidRPr="008E2710">
        <w:rPr>
          <w:w w:val="61"/>
          <w:position w:val="-1"/>
          <w:sz w:val="22"/>
          <w:szCs w:val="22"/>
        </w:rPr>
        <w:t>:</w:t>
      </w:r>
    </w:p>
    <w:p w14:paraId="7A9E079E" w14:textId="77777777" w:rsidR="000A476D" w:rsidRPr="008E2710" w:rsidRDefault="000A476D">
      <w:pPr>
        <w:spacing w:before="4" w:line="160" w:lineRule="exact"/>
        <w:rPr>
          <w:sz w:val="16"/>
          <w:szCs w:val="16"/>
        </w:rPr>
      </w:pPr>
    </w:p>
    <w:p w14:paraId="1B971F0E" w14:textId="77777777" w:rsidR="000A476D" w:rsidRPr="008E2710" w:rsidRDefault="00792718">
      <w:pPr>
        <w:ind w:left="801"/>
        <w:rPr>
          <w:sz w:val="22"/>
          <w:szCs w:val="22"/>
        </w:rPr>
      </w:pPr>
      <w:r w:rsidRPr="008E2710">
        <w:rPr>
          <w:spacing w:val="6"/>
          <w:w w:val="108"/>
          <w:sz w:val="22"/>
          <w:szCs w:val="22"/>
        </w:rPr>
        <w:t>N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6"/>
          <w:w w:val="109"/>
          <w:sz w:val="22"/>
          <w:szCs w:val="22"/>
        </w:rPr>
        <w:t>m</w:t>
      </w:r>
      <w:r w:rsidRPr="008E2710">
        <w:rPr>
          <w:sz w:val="22"/>
          <w:szCs w:val="22"/>
        </w:rPr>
        <w:t>a</w:t>
      </w:r>
    </w:p>
    <w:p w14:paraId="0F8F1542" w14:textId="77777777" w:rsidR="000A476D" w:rsidRPr="008E2710" w:rsidRDefault="000A476D">
      <w:pPr>
        <w:spacing w:before="10" w:line="140" w:lineRule="exact"/>
        <w:rPr>
          <w:sz w:val="15"/>
          <w:szCs w:val="15"/>
        </w:rPr>
      </w:pPr>
    </w:p>
    <w:p w14:paraId="7F2F4F27" w14:textId="77777777" w:rsidR="000A476D" w:rsidRPr="008E2710" w:rsidRDefault="00792718">
      <w:pPr>
        <w:ind w:left="825" w:right="-58"/>
        <w:rPr>
          <w:sz w:val="22"/>
          <w:szCs w:val="22"/>
        </w:rPr>
      </w:pPr>
      <w:r w:rsidRPr="008E2710">
        <w:rPr>
          <w:spacing w:val="3"/>
          <w:w w:val="103"/>
          <w:sz w:val="22"/>
          <w:szCs w:val="22"/>
        </w:rPr>
        <w:t>J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3"/>
          <w:w w:val="106"/>
          <w:sz w:val="22"/>
          <w:szCs w:val="22"/>
        </w:rPr>
        <w:t>b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2"/>
          <w:w w:val="107"/>
          <w:sz w:val="22"/>
          <w:szCs w:val="22"/>
        </w:rPr>
        <w:t>t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w w:val="106"/>
          <w:sz w:val="22"/>
          <w:szCs w:val="22"/>
        </w:rPr>
        <w:t>n</w:t>
      </w:r>
    </w:p>
    <w:p w14:paraId="54FC84A0" w14:textId="77777777" w:rsidR="000A476D" w:rsidRPr="008E2710" w:rsidRDefault="000A476D">
      <w:pPr>
        <w:spacing w:before="5" w:line="160" w:lineRule="exact"/>
        <w:rPr>
          <w:sz w:val="16"/>
          <w:szCs w:val="16"/>
        </w:rPr>
      </w:pPr>
    </w:p>
    <w:p w14:paraId="7678D8E5" w14:textId="77777777" w:rsidR="000A476D" w:rsidRPr="008E2710" w:rsidRDefault="00792718">
      <w:pPr>
        <w:spacing w:line="240" w:lineRule="exact"/>
        <w:ind w:left="815"/>
        <w:rPr>
          <w:sz w:val="22"/>
          <w:szCs w:val="22"/>
        </w:rPr>
      </w:pPr>
      <w:r w:rsidRPr="008E2710">
        <w:rPr>
          <w:spacing w:val="6"/>
          <w:w w:val="108"/>
          <w:position w:val="-1"/>
          <w:sz w:val="22"/>
          <w:szCs w:val="22"/>
        </w:rPr>
        <w:t>N</w:t>
      </w:r>
      <w:r w:rsidRPr="008E2710">
        <w:rPr>
          <w:spacing w:val="2"/>
          <w:w w:val="95"/>
          <w:position w:val="-1"/>
          <w:sz w:val="22"/>
          <w:szCs w:val="22"/>
        </w:rPr>
        <w:t>I</w:t>
      </w:r>
      <w:r w:rsidRPr="008E2710">
        <w:rPr>
          <w:w w:val="99"/>
          <w:position w:val="-1"/>
          <w:sz w:val="22"/>
          <w:szCs w:val="22"/>
        </w:rPr>
        <w:t>P</w:t>
      </w:r>
    </w:p>
    <w:p w14:paraId="1525C32D" w14:textId="77777777" w:rsidR="000A476D" w:rsidRPr="008E2710" w:rsidRDefault="00792718">
      <w:pPr>
        <w:spacing w:before="6" w:line="140" w:lineRule="exact"/>
        <w:rPr>
          <w:sz w:val="14"/>
          <w:szCs w:val="14"/>
        </w:rPr>
      </w:pPr>
      <w:r w:rsidRPr="008E2710">
        <w:br w:type="column"/>
      </w:r>
    </w:p>
    <w:p w14:paraId="64BD6418" w14:textId="77777777" w:rsidR="000A476D" w:rsidRPr="008E2710" w:rsidRDefault="00792718">
      <w:pPr>
        <w:rPr>
          <w:sz w:val="24"/>
          <w:szCs w:val="24"/>
        </w:rPr>
      </w:pPr>
      <w:r w:rsidRPr="008E2710">
        <w:rPr>
          <w:b/>
          <w:spacing w:val="-6"/>
          <w:sz w:val="24"/>
          <w:szCs w:val="24"/>
        </w:rPr>
        <w:t>H</w:t>
      </w:r>
      <w:r w:rsidRPr="008E2710">
        <w:rPr>
          <w:b/>
          <w:spacing w:val="-4"/>
          <w:sz w:val="24"/>
          <w:szCs w:val="24"/>
        </w:rPr>
        <w:t>ad</w:t>
      </w:r>
      <w:r w:rsidRPr="008E2710">
        <w:rPr>
          <w:b/>
          <w:sz w:val="24"/>
          <w:szCs w:val="24"/>
        </w:rPr>
        <w:t>i</w:t>
      </w:r>
      <w:r w:rsidRPr="008E2710">
        <w:rPr>
          <w:b/>
          <w:spacing w:val="13"/>
          <w:sz w:val="24"/>
          <w:szCs w:val="24"/>
        </w:rPr>
        <w:t xml:space="preserve"> </w:t>
      </w:r>
      <w:r w:rsidRPr="008E2710">
        <w:rPr>
          <w:b/>
          <w:spacing w:val="-5"/>
          <w:sz w:val="24"/>
          <w:szCs w:val="24"/>
        </w:rPr>
        <w:t>T</w:t>
      </w:r>
      <w:r w:rsidRPr="008E2710">
        <w:rPr>
          <w:b/>
          <w:spacing w:val="-3"/>
          <w:sz w:val="24"/>
          <w:szCs w:val="24"/>
        </w:rPr>
        <w:t>e</w:t>
      </w:r>
      <w:r w:rsidRPr="008E2710">
        <w:rPr>
          <w:b/>
          <w:spacing w:val="-4"/>
          <w:sz w:val="24"/>
          <w:szCs w:val="24"/>
        </w:rPr>
        <w:t>gu</w:t>
      </w:r>
      <w:r w:rsidRPr="008E2710">
        <w:rPr>
          <w:b/>
          <w:sz w:val="24"/>
          <w:szCs w:val="24"/>
        </w:rPr>
        <w:t>h</w:t>
      </w:r>
      <w:r w:rsidRPr="008E2710">
        <w:rPr>
          <w:b/>
          <w:spacing w:val="13"/>
          <w:sz w:val="24"/>
          <w:szCs w:val="24"/>
        </w:rPr>
        <w:t xml:space="preserve"> </w:t>
      </w:r>
      <w:r w:rsidRPr="008E2710">
        <w:rPr>
          <w:b/>
          <w:spacing w:val="-5"/>
          <w:sz w:val="24"/>
          <w:szCs w:val="24"/>
        </w:rPr>
        <w:t>Y</w:t>
      </w:r>
      <w:r w:rsidRPr="008E2710">
        <w:rPr>
          <w:b/>
          <w:spacing w:val="-4"/>
          <w:sz w:val="24"/>
          <w:szCs w:val="24"/>
        </w:rPr>
        <w:t>ud</w:t>
      </w:r>
      <w:r w:rsidRPr="008E2710">
        <w:rPr>
          <w:b/>
          <w:spacing w:val="-2"/>
          <w:sz w:val="24"/>
          <w:szCs w:val="24"/>
        </w:rPr>
        <w:t>isti</w:t>
      </w:r>
      <w:r w:rsidRPr="008E2710">
        <w:rPr>
          <w:b/>
          <w:spacing w:val="-3"/>
          <w:sz w:val="24"/>
          <w:szCs w:val="24"/>
        </w:rPr>
        <w:t>r</w:t>
      </w:r>
      <w:r w:rsidRPr="008E2710">
        <w:rPr>
          <w:b/>
          <w:spacing w:val="-4"/>
          <w:sz w:val="24"/>
          <w:szCs w:val="24"/>
        </w:rPr>
        <w:t>a</w:t>
      </w:r>
      <w:r w:rsidRPr="008E2710">
        <w:rPr>
          <w:b/>
          <w:sz w:val="24"/>
          <w:szCs w:val="24"/>
        </w:rPr>
        <w:t>,</w:t>
      </w:r>
      <w:r w:rsidRPr="008E2710">
        <w:rPr>
          <w:b/>
          <w:spacing w:val="36"/>
          <w:sz w:val="24"/>
          <w:szCs w:val="24"/>
        </w:rPr>
        <w:t xml:space="preserve"> </w:t>
      </w:r>
      <w:r w:rsidRPr="008E2710">
        <w:rPr>
          <w:b/>
          <w:spacing w:val="-3"/>
          <w:sz w:val="24"/>
          <w:szCs w:val="24"/>
        </w:rPr>
        <w:t>S</w:t>
      </w:r>
      <w:r w:rsidRPr="008E2710">
        <w:rPr>
          <w:b/>
          <w:spacing w:val="-2"/>
          <w:sz w:val="24"/>
          <w:szCs w:val="24"/>
        </w:rPr>
        <w:t>.</w:t>
      </w:r>
      <w:r w:rsidRPr="008E2710">
        <w:rPr>
          <w:b/>
          <w:spacing w:val="-5"/>
          <w:sz w:val="24"/>
          <w:szCs w:val="24"/>
        </w:rPr>
        <w:t>T</w:t>
      </w:r>
      <w:r w:rsidRPr="008E2710">
        <w:rPr>
          <w:b/>
          <w:spacing w:val="-2"/>
          <w:sz w:val="24"/>
          <w:szCs w:val="24"/>
        </w:rPr>
        <w:t>.</w:t>
      </w:r>
      <w:r w:rsidRPr="008E2710">
        <w:rPr>
          <w:b/>
          <w:sz w:val="24"/>
          <w:szCs w:val="24"/>
        </w:rPr>
        <w:t>,</w:t>
      </w:r>
      <w:r w:rsidRPr="008E2710">
        <w:rPr>
          <w:b/>
          <w:spacing w:val="6"/>
          <w:sz w:val="24"/>
          <w:szCs w:val="24"/>
        </w:rPr>
        <w:t xml:space="preserve"> </w:t>
      </w:r>
      <w:r w:rsidRPr="008E2710">
        <w:rPr>
          <w:b/>
          <w:spacing w:val="-4"/>
          <w:w w:val="98"/>
          <w:sz w:val="24"/>
          <w:szCs w:val="24"/>
        </w:rPr>
        <w:t>P</w:t>
      </w:r>
      <w:r w:rsidRPr="008E2710">
        <w:rPr>
          <w:b/>
          <w:spacing w:val="-4"/>
          <w:w w:val="104"/>
          <w:sz w:val="24"/>
          <w:szCs w:val="24"/>
        </w:rPr>
        <w:t>h</w:t>
      </w:r>
      <w:r w:rsidRPr="008E2710">
        <w:rPr>
          <w:b/>
          <w:spacing w:val="-2"/>
          <w:w w:val="148"/>
          <w:sz w:val="24"/>
          <w:szCs w:val="24"/>
        </w:rPr>
        <w:t>.</w:t>
      </w:r>
      <w:r w:rsidRPr="008E2710">
        <w:rPr>
          <w:b/>
          <w:spacing w:val="-7"/>
          <w:w w:val="123"/>
          <w:sz w:val="24"/>
          <w:szCs w:val="24"/>
        </w:rPr>
        <w:t>D</w:t>
      </w:r>
      <w:r w:rsidRPr="008E2710">
        <w:rPr>
          <w:b/>
          <w:w w:val="82"/>
          <w:sz w:val="24"/>
          <w:szCs w:val="24"/>
        </w:rPr>
        <w:t>.</w:t>
      </w:r>
    </w:p>
    <w:p w14:paraId="50B5E940" w14:textId="77777777" w:rsidR="000A476D" w:rsidRPr="008E2710" w:rsidRDefault="000A476D">
      <w:pPr>
        <w:spacing w:before="5" w:line="140" w:lineRule="exact"/>
        <w:rPr>
          <w:sz w:val="15"/>
          <w:szCs w:val="15"/>
        </w:rPr>
      </w:pPr>
    </w:p>
    <w:p w14:paraId="6DC211BE" w14:textId="77777777" w:rsidR="000A476D" w:rsidRPr="008E2710" w:rsidRDefault="00792718">
      <w:pPr>
        <w:rPr>
          <w:sz w:val="22"/>
          <w:szCs w:val="22"/>
        </w:rPr>
      </w:pPr>
      <w:r w:rsidRPr="008E2710">
        <w:rPr>
          <w:spacing w:val="6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t</w:t>
      </w:r>
      <w:r w:rsidRPr="008E2710">
        <w:rPr>
          <w:spacing w:val="6"/>
          <w:sz w:val="22"/>
          <w:szCs w:val="22"/>
        </w:rPr>
        <w:t>u</w:t>
      </w:r>
      <w:r w:rsidRPr="008E2710">
        <w:rPr>
          <w:sz w:val="22"/>
          <w:szCs w:val="22"/>
        </w:rPr>
        <w:t>a</w:t>
      </w:r>
      <w:r w:rsidRPr="008E2710">
        <w:rPr>
          <w:spacing w:val="38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Ju</w:t>
      </w:r>
      <w:r w:rsidRPr="008E2710">
        <w:rPr>
          <w:sz w:val="22"/>
          <w:szCs w:val="22"/>
        </w:rPr>
        <w:t>r</w:t>
      </w:r>
      <w:r w:rsidRPr="008E2710">
        <w:rPr>
          <w:spacing w:val="7"/>
          <w:sz w:val="22"/>
          <w:szCs w:val="22"/>
        </w:rPr>
        <w:t>u</w:t>
      </w:r>
      <w:r w:rsidRPr="008E2710">
        <w:rPr>
          <w:spacing w:val="3"/>
          <w:sz w:val="22"/>
          <w:szCs w:val="22"/>
        </w:rPr>
        <w:t>sa</w:t>
      </w:r>
      <w:r w:rsidRPr="008E2710">
        <w:rPr>
          <w:sz w:val="22"/>
          <w:szCs w:val="22"/>
        </w:rPr>
        <w:t>n</w:t>
      </w:r>
      <w:r w:rsidRPr="008E2710">
        <w:rPr>
          <w:spacing w:val="51"/>
          <w:sz w:val="22"/>
          <w:szCs w:val="22"/>
        </w:rPr>
        <w:t xml:space="preserve"> </w:t>
      </w:r>
      <w:r w:rsidRPr="008E2710">
        <w:rPr>
          <w:spacing w:val="-1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k</w:t>
      </w:r>
      <w:r w:rsidRPr="008E2710">
        <w:rPr>
          <w:spacing w:val="8"/>
          <w:sz w:val="22"/>
          <w:szCs w:val="22"/>
        </w:rPr>
        <w:t>n</w:t>
      </w:r>
      <w:r w:rsidRPr="008E2710">
        <w:rPr>
          <w:spacing w:val="4"/>
          <w:sz w:val="22"/>
          <w:szCs w:val="22"/>
        </w:rPr>
        <w:t>o</w:t>
      </w:r>
      <w:r w:rsidRPr="008E2710">
        <w:rPr>
          <w:spacing w:val="2"/>
          <w:sz w:val="22"/>
          <w:szCs w:val="22"/>
        </w:rPr>
        <w:t>l</w:t>
      </w:r>
      <w:r w:rsidRPr="008E2710">
        <w:rPr>
          <w:spacing w:val="3"/>
          <w:sz w:val="22"/>
          <w:szCs w:val="22"/>
        </w:rPr>
        <w:t>og</w:t>
      </w:r>
      <w:r w:rsidRPr="008E2710">
        <w:rPr>
          <w:sz w:val="22"/>
          <w:szCs w:val="22"/>
        </w:rPr>
        <w:t>i</w:t>
      </w:r>
      <w:r w:rsidRPr="008E2710">
        <w:rPr>
          <w:spacing w:val="42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P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o</w:t>
      </w:r>
      <w:r w:rsidRPr="008E2710">
        <w:rPr>
          <w:spacing w:val="3"/>
          <w:sz w:val="22"/>
          <w:szCs w:val="22"/>
        </w:rPr>
        <w:t>d</w:t>
      </w:r>
      <w:r w:rsidRPr="008E2710">
        <w:rPr>
          <w:spacing w:val="4"/>
          <w:sz w:val="22"/>
          <w:szCs w:val="22"/>
        </w:rPr>
        <w:t>uk</w:t>
      </w:r>
      <w:r w:rsidRPr="008E2710">
        <w:rPr>
          <w:spacing w:val="3"/>
          <w:sz w:val="22"/>
          <w:szCs w:val="22"/>
        </w:rPr>
        <w:t>s</w:t>
      </w:r>
      <w:r w:rsidRPr="008E2710">
        <w:rPr>
          <w:sz w:val="22"/>
          <w:szCs w:val="22"/>
        </w:rPr>
        <w:t>i</w:t>
      </w:r>
      <w:r w:rsidRPr="008E2710">
        <w:rPr>
          <w:spacing w:val="51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29"/>
          <w:sz w:val="22"/>
          <w:szCs w:val="22"/>
        </w:rPr>
        <w:t xml:space="preserve"> </w:t>
      </w:r>
      <w:r w:rsidRPr="008E2710">
        <w:rPr>
          <w:spacing w:val="2"/>
          <w:w w:val="95"/>
          <w:sz w:val="22"/>
          <w:szCs w:val="22"/>
        </w:rPr>
        <w:t>I</w:t>
      </w:r>
      <w:r w:rsidRPr="008E2710">
        <w:rPr>
          <w:spacing w:val="4"/>
          <w:w w:val="110"/>
          <w:sz w:val="22"/>
          <w:szCs w:val="22"/>
        </w:rPr>
        <w:t>n</w:t>
      </w:r>
      <w:r w:rsidRPr="008E2710">
        <w:rPr>
          <w:spacing w:val="4"/>
          <w:w w:val="101"/>
          <w:sz w:val="22"/>
          <w:szCs w:val="22"/>
        </w:rPr>
        <w:t>d</w:t>
      </w:r>
      <w:r w:rsidRPr="008E2710">
        <w:rPr>
          <w:spacing w:val="4"/>
          <w:w w:val="110"/>
          <w:sz w:val="22"/>
          <w:szCs w:val="22"/>
        </w:rPr>
        <w:t>u</w:t>
      </w:r>
      <w:r w:rsidRPr="008E2710">
        <w:rPr>
          <w:spacing w:val="3"/>
          <w:w w:val="98"/>
          <w:sz w:val="22"/>
          <w:szCs w:val="22"/>
        </w:rPr>
        <w:t>s</w:t>
      </w:r>
      <w:r w:rsidRPr="008E2710">
        <w:rPr>
          <w:spacing w:val="2"/>
          <w:w w:val="107"/>
          <w:sz w:val="22"/>
          <w:szCs w:val="22"/>
        </w:rPr>
        <w:t>t</w:t>
      </w:r>
      <w:r w:rsidRPr="008E2710">
        <w:rPr>
          <w:spacing w:val="3"/>
          <w:w w:val="114"/>
          <w:sz w:val="22"/>
          <w:szCs w:val="22"/>
        </w:rPr>
        <w:t>r</w:t>
      </w:r>
      <w:r w:rsidRPr="008E2710">
        <w:rPr>
          <w:w w:val="92"/>
          <w:sz w:val="22"/>
          <w:szCs w:val="22"/>
        </w:rPr>
        <w:t>i</w:t>
      </w:r>
    </w:p>
    <w:p w14:paraId="492F8987" w14:textId="77777777" w:rsidR="000A476D" w:rsidRPr="008E2710" w:rsidRDefault="000A476D">
      <w:pPr>
        <w:spacing w:before="5" w:line="160" w:lineRule="exact"/>
        <w:rPr>
          <w:sz w:val="16"/>
          <w:szCs w:val="16"/>
        </w:rPr>
      </w:pPr>
    </w:p>
    <w:p w14:paraId="3FBBE246" w14:textId="77777777" w:rsidR="000A476D" w:rsidRPr="008E2710" w:rsidRDefault="00792718">
      <w:pPr>
        <w:spacing w:line="240" w:lineRule="exact"/>
        <w:ind w:left="24"/>
        <w:rPr>
          <w:sz w:val="22"/>
          <w:szCs w:val="22"/>
        </w:rPr>
        <w:sectPr w:rsidR="000A476D" w:rsidRPr="008E2710">
          <w:type w:val="continuous"/>
          <w:pgSz w:w="11900" w:h="16820"/>
          <w:pgMar w:top="380" w:right="1340" w:bottom="280" w:left="1340" w:header="720" w:footer="720" w:gutter="0"/>
          <w:cols w:num="2" w:space="720" w:equalWidth="0">
            <w:col w:w="1537" w:space="1630"/>
            <w:col w:w="6053"/>
          </w:cols>
        </w:sectPr>
      </w:pPr>
      <w:r w:rsidRPr="008E2710">
        <w:rPr>
          <w:spacing w:val="2"/>
          <w:w w:val="72"/>
          <w:position w:val="-1"/>
          <w:sz w:val="22"/>
          <w:szCs w:val="22"/>
        </w:rPr>
        <w:t>1</w:t>
      </w:r>
      <w:r w:rsidRPr="008E2710">
        <w:rPr>
          <w:spacing w:val="4"/>
          <w:w w:val="114"/>
          <w:position w:val="-1"/>
          <w:sz w:val="22"/>
          <w:szCs w:val="22"/>
        </w:rPr>
        <w:t>9</w:t>
      </w:r>
      <w:r w:rsidRPr="008E2710">
        <w:rPr>
          <w:spacing w:val="4"/>
          <w:w w:val="101"/>
          <w:position w:val="-1"/>
          <w:sz w:val="22"/>
          <w:szCs w:val="22"/>
        </w:rPr>
        <w:t>8</w:t>
      </w:r>
      <w:r w:rsidRPr="008E2710">
        <w:rPr>
          <w:spacing w:val="3"/>
          <w:w w:val="106"/>
          <w:position w:val="-1"/>
          <w:sz w:val="22"/>
          <w:szCs w:val="22"/>
        </w:rPr>
        <w:t>7</w:t>
      </w:r>
      <w:r w:rsidRPr="008E2710">
        <w:rPr>
          <w:spacing w:val="4"/>
          <w:w w:val="110"/>
          <w:position w:val="-1"/>
          <w:sz w:val="22"/>
          <w:szCs w:val="22"/>
        </w:rPr>
        <w:t>0</w:t>
      </w:r>
      <w:r w:rsidRPr="008E2710">
        <w:rPr>
          <w:spacing w:val="4"/>
          <w:w w:val="114"/>
          <w:position w:val="-1"/>
          <w:sz w:val="22"/>
          <w:szCs w:val="22"/>
        </w:rPr>
        <w:t>9</w:t>
      </w:r>
      <w:r w:rsidRPr="008E2710">
        <w:rPr>
          <w:spacing w:val="4"/>
          <w:w w:val="84"/>
          <w:position w:val="-1"/>
          <w:sz w:val="22"/>
          <w:szCs w:val="22"/>
        </w:rPr>
        <w:t>1</w:t>
      </w:r>
      <w:r w:rsidRPr="008E2710">
        <w:rPr>
          <w:spacing w:val="4"/>
          <w:w w:val="114"/>
          <w:position w:val="-1"/>
          <w:sz w:val="22"/>
          <w:szCs w:val="22"/>
        </w:rPr>
        <w:t>2</w:t>
      </w:r>
      <w:r w:rsidRPr="008E2710">
        <w:rPr>
          <w:spacing w:val="3"/>
          <w:w w:val="106"/>
          <w:position w:val="-1"/>
          <w:sz w:val="22"/>
          <w:szCs w:val="22"/>
        </w:rPr>
        <w:t>2</w:t>
      </w:r>
      <w:r w:rsidRPr="008E2710">
        <w:rPr>
          <w:spacing w:val="5"/>
          <w:w w:val="118"/>
          <w:position w:val="-1"/>
          <w:sz w:val="22"/>
          <w:szCs w:val="22"/>
        </w:rPr>
        <w:t>0</w:t>
      </w:r>
      <w:r w:rsidRPr="008E2710">
        <w:rPr>
          <w:spacing w:val="3"/>
          <w:w w:val="89"/>
          <w:position w:val="-1"/>
          <w:sz w:val="22"/>
          <w:szCs w:val="22"/>
        </w:rPr>
        <w:t>1</w:t>
      </w:r>
      <w:r w:rsidRPr="008E2710">
        <w:rPr>
          <w:spacing w:val="4"/>
          <w:w w:val="110"/>
          <w:position w:val="-1"/>
          <w:sz w:val="22"/>
          <w:szCs w:val="22"/>
        </w:rPr>
        <w:t>903</w:t>
      </w:r>
      <w:r w:rsidRPr="008E2710">
        <w:rPr>
          <w:spacing w:val="3"/>
          <w:w w:val="89"/>
          <w:position w:val="-1"/>
          <w:sz w:val="22"/>
          <w:szCs w:val="22"/>
        </w:rPr>
        <w:t>1</w:t>
      </w:r>
      <w:r w:rsidRPr="008E2710">
        <w:rPr>
          <w:spacing w:val="4"/>
          <w:w w:val="123"/>
          <w:position w:val="-1"/>
          <w:sz w:val="22"/>
          <w:szCs w:val="22"/>
        </w:rPr>
        <w:t>0</w:t>
      </w:r>
      <w:r w:rsidRPr="008E2710">
        <w:rPr>
          <w:spacing w:val="3"/>
          <w:w w:val="89"/>
          <w:position w:val="-1"/>
          <w:sz w:val="22"/>
          <w:szCs w:val="22"/>
        </w:rPr>
        <w:t>1</w:t>
      </w:r>
      <w:r w:rsidRPr="008E2710">
        <w:rPr>
          <w:w w:val="106"/>
          <w:position w:val="-1"/>
          <w:sz w:val="22"/>
          <w:szCs w:val="22"/>
        </w:rPr>
        <w:t>2</w:t>
      </w:r>
    </w:p>
    <w:p w14:paraId="25E4764A" w14:textId="77777777" w:rsidR="000A476D" w:rsidRPr="008E2710" w:rsidRDefault="00000000">
      <w:pPr>
        <w:spacing w:before="4" w:line="160" w:lineRule="exact"/>
        <w:rPr>
          <w:sz w:val="16"/>
          <w:szCs w:val="16"/>
        </w:rPr>
      </w:pPr>
      <w:r>
        <w:pict w14:anchorId="22822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0;margin-top:0;width:595pt;height:841pt;z-index:-251660800;mso-position-horizontal-relative:page;mso-position-vertical-relative:page">
            <v:imagedata r:id="rId8" o:title=""/>
            <w10:wrap anchorx="page" anchory="page"/>
          </v:shape>
        </w:pict>
      </w:r>
    </w:p>
    <w:p w14:paraId="489ACD13" w14:textId="77777777" w:rsidR="000A476D" w:rsidRPr="008E2710" w:rsidRDefault="00792718">
      <w:pPr>
        <w:spacing w:line="391" w:lineRule="auto"/>
        <w:ind w:left="815" w:right="4696" w:hanging="710"/>
        <w:rPr>
          <w:sz w:val="22"/>
          <w:szCs w:val="22"/>
        </w:rPr>
      </w:pP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ng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48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>i</w:t>
      </w:r>
      <w:r w:rsidRPr="008E2710">
        <w:rPr>
          <w:spacing w:val="15"/>
          <w:sz w:val="22"/>
          <w:szCs w:val="22"/>
        </w:rPr>
        <w:t xml:space="preserve"> 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be</w:t>
      </w:r>
      <w:r w:rsidRPr="008E2710">
        <w:rPr>
          <w:sz w:val="22"/>
          <w:szCs w:val="22"/>
        </w:rPr>
        <w:t>r</w:t>
      </w:r>
      <w:r w:rsidRPr="008E2710">
        <w:rPr>
          <w:spacing w:val="4"/>
          <w:sz w:val="22"/>
          <w:szCs w:val="22"/>
        </w:rPr>
        <w:t>ik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21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r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ko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nd</w:t>
      </w:r>
      <w:r w:rsidRPr="008E2710">
        <w:rPr>
          <w:spacing w:val="3"/>
          <w:sz w:val="22"/>
          <w:szCs w:val="22"/>
        </w:rPr>
        <w:t>as</w:t>
      </w:r>
      <w:r w:rsidRPr="008E2710">
        <w:rPr>
          <w:sz w:val="22"/>
          <w:szCs w:val="22"/>
        </w:rPr>
        <w:t xml:space="preserve">i </w:t>
      </w:r>
      <w:r w:rsidRPr="008E2710">
        <w:rPr>
          <w:spacing w:val="11"/>
          <w:sz w:val="22"/>
          <w:szCs w:val="22"/>
        </w:rPr>
        <w:t xml:space="preserve"> </w:t>
      </w:r>
      <w:r w:rsidRPr="008E2710">
        <w:rPr>
          <w:spacing w:val="4"/>
          <w:w w:val="110"/>
          <w:sz w:val="22"/>
          <w:szCs w:val="22"/>
        </w:rPr>
        <w:t>k</w:t>
      </w:r>
      <w:r w:rsidRPr="008E2710">
        <w:rPr>
          <w:spacing w:val="3"/>
          <w:w w:val="95"/>
          <w:sz w:val="22"/>
          <w:szCs w:val="22"/>
        </w:rPr>
        <w:t>e</w:t>
      </w:r>
      <w:r w:rsidRPr="008E2710">
        <w:rPr>
          <w:spacing w:val="4"/>
          <w:w w:val="110"/>
          <w:sz w:val="22"/>
          <w:szCs w:val="22"/>
        </w:rPr>
        <w:t>p</w:t>
      </w:r>
      <w:r w:rsidRPr="008E2710">
        <w:rPr>
          <w:spacing w:val="3"/>
          <w:w w:val="110"/>
          <w:sz w:val="22"/>
          <w:szCs w:val="22"/>
        </w:rPr>
        <w:t>a</w:t>
      </w:r>
      <w:r w:rsidRPr="008E2710">
        <w:rPr>
          <w:spacing w:val="3"/>
          <w:w w:val="106"/>
          <w:sz w:val="22"/>
          <w:szCs w:val="22"/>
        </w:rPr>
        <w:t>d</w:t>
      </w:r>
      <w:r w:rsidRPr="008E2710">
        <w:rPr>
          <w:spacing w:val="3"/>
          <w:w w:val="110"/>
          <w:sz w:val="22"/>
          <w:szCs w:val="22"/>
        </w:rPr>
        <w:t>a</w:t>
      </w:r>
      <w:r w:rsidRPr="008E2710">
        <w:rPr>
          <w:w w:val="61"/>
          <w:sz w:val="22"/>
          <w:szCs w:val="22"/>
        </w:rPr>
        <w:t xml:space="preserve">: </w:t>
      </w:r>
      <w:r w:rsidRPr="008E2710">
        <w:rPr>
          <w:spacing w:val="6"/>
          <w:w w:val="108"/>
          <w:sz w:val="22"/>
          <w:szCs w:val="22"/>
        </w:rPr>
        <w:t>N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6"/>
          <w:w w:val="109"/>
          <w:sz w:val="22"/>
          <w:szCs w:val="22"/>
        </w:rPr>
        <w:t>m</w:t>
      </w:r>
      <w:r w:rsidRPr="008E2710">
        <w:rPr>
          <w:sz w:val="22"/>
          <w:szCs w:val="22"/>
        </w:rPr>
        <w:t>a</w:t>
      </w:r>
    </w:p>
    <w:p w14:paraId="75BA23B9" w14:textId="77777777" w:rsidR="000A476D" w:rsidRPr="008E2710" w:rsidRDefault="00792718">
      <w:pPr>
        <w:spacing w:before="6"/>
        <w:ind w:left="815"/>
        <w:rPr>
          <w:sz w:val="22"/>
          <w:szCs w:val="22"/>
        </w:rPr>
      </w:pPr>
      <w:r w:rsidRPr="008E2710">
        <w:rPr>
          <w:spacing w:val="6"/>
          <w:w w:val="108"/>
          <w:sz w:val="22"/>
          <w:szCs w:val="22"/>
        </w:rPr>
        <w:t>N</w:t>
      </w:r>
      <w:r w:rsidRPr="008E2710">
        <w:rPr>
          <w:spacing w:val="2"/>
          <w:w w:val="102"/>
          <w:sz w:val="22"/>
          <w:szCs w:val="22"/>
        </w:rPr>
        <w:t>I</w:t>
      </w:r>
      <w:r w:rsidRPr="008E2710">
        <w:rPr>
          <w:w w:val="102"/>
          <w:sz w:val="22"/>
          <w:szCs w:val="22"/>
        </w:rPr>
        <w:t>M</w:t>
      </w:r>
    </w:p>
    <w:p w14:paraId="00F9578A" w14:textId="77777777" w:rsidR="000A476D" w:rsidRPr="008E2710" w:rsidRDefault="000A476D">
      <w:pPr>
        <w:spacing w:before="5" w:line="160" w:lineRule="exact"/>
        <w:rPr>
          <w:sz w:val="16"/>
          <w:szCs w:val="16"/>
        </w:rPr>
      </w:pPr>
    </w:p>
    <w:p w14:paraId="789FE8D3" w14:textId="77777777" w:rsidR="000A476D" w:rsidRPr="008E2710" w:rsidRDefault="00792718">
      <w:pPr>
        <w:ind w:left="820"/>
        <w:rPr>
          <w:sz w:val="22"/>
          <w:szCs w:val="22"/>
        </w:rPr>
      </w:pPr>
      <w:r w:rsidRPr="008E2710">
        <w:rPr>
          <w:spacing w:val="4"/>
          <w:sz w:val="22"/>
          <w:szCs w:val="22"/>
        </w:rPr>
        <w:t>P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o</w:t>
      </w:r>
      <w:r w:rsidRPr="008E2710">
        <w:rPr>
          <w:sz w:val="22"/>
          <w:szCs w:val="22"/>
        </w:rPr>
        <w:t>g</w:t>
      </w:r>
      <w:r w:rsidRPr="008E2710">
        <w:rPr>
          <w:spacing w:val="6"/>
          <w:sz w:val="22"/>
          <w:szCs w:val="22"/>
        </w:rPr>
        <w:t>r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m </w:t>
      </w:r>
      <w:r w:rsidRPr="008E2710">
        <w:rPr>
          <w:spacing w:val="8"/>
          <w:sz w:val="22"/>
          <w:szCs w:val="22"/>
        </w:rPr>
        <w:t xml:space="preserve"> </w:t>
      </w:r>
      <w:r w:rsidRPr="008E2710">
        <w:rPr>
          <w:spacing w:val="4"/>
          <w:w w:val="91"/>
          <w:sz w:val="22"/>
          <w:szCs w:val="22"/>
        </w:rPr>
        <w:t>S</w:t>
      </w:r>
      <w:r w:rsidRPr="008E2710">
        <w:rPr>
          <w:w w:val="109"/>
          <w:sz w:val="22"/>
          <w:szCs w:val="22"/>
        </w:rPr>
        <w:t>t</w:t>
      </w:r>
      <w:r w:rsidRPr="008E2710">
        <w:rPr>
          <w:spacing w:val="6"/>
          <w:w w:val="109"/>
          <w:sz w:val="22"/>
          <w:szCs w:val="22"/>
        </w:rPr>
        <w:t>u</w:t>
      </w:r>
      <w:r w:rsidRPr="008E2710">
        <w:rPr>
          <w:spacing w:val="4"/>
          <w:w w:val="110"/>
          <w:sz w:val="22"/>
          <w:szCs w:val="22"/>
        </w:rPr>
        <w:t>d</w:t>
      </w:r>
      <w:r w:rsidRPr="008E2710">
        <w:rPr>
          <w:w w:val="92"/>
          <w:sz w:val="22"/>
          <w:szCs w:val="22"/>
        </w:rPr>
        <w:t>i</w:t>
      </w:r>
    </w:p>
    <w:p w14:paraId="29B3E07D" w14:textId="77777777" w:rsidR="000A476D" w:rsidRPr="008E2710" w:rsidRDefault="000A476D">
      <w:pPr>
        <w:spacing w:before="5" w:line="140" w:lineRule="exact"/>
        <w:rPr>
          <w:sz w:val="15"/>
          <w:szCs w:val="15"/>
        </w:rPr>
      </w:pPr>
    </w:p>
    <w:p w14:paraId="74B7E7C2" w14:textId="77777777" w:rsidR="000A476D" w:rsidRPr="008E2710" w:rsidRDefault="00792718">
      <w:pPr>
        <w:spacing w:line="393" w:lineRule="auto"/>
        <w:ind w:left="100" w:right="66" w:firstLine="5"/>
        <w:jc w:val="both"/>
        <w:rPr>
          <w:sz w:val="22"/>
          <w:szCs w:val="22"/>
        </w:rPr>
      </w:pPr>
      <w:r w:rsidRPr="008E2710">
        <w:rPr>
          <w:spacing w:val="-10"/>
          <w:sz w:val="22"/>
          <w:szCs w:val="22"/>
        </w:rPr>
        <w:t>Y</w:t>
      </w:r>
      <w:r w:rsidRPr="008E2710">
        <w:rPr>
          <w:spacing w:val="3"/>
          <w:sz w:val="22"/>
          <w:szCs w:val="22"/>
        </w:rPr>
        <w:t>an</w:t>
      </w:r>
      <w:r w:rsidRPr="008E2710">
        <w:rPr>
          <w:sz w:val="22"/>
          <w:szCs w:val="22"/>
        </w:rPr>
        <w:t xml:space="preserve">g </w:t>
      </w:r>
      <w:r w:rsidRPr="008E2710">
        <w:rPr>
          <w:spacing w:val="3"/>
          <w:w w:val="105"/>
          <w:sz w:val="22"/>
          <w:szCs w:val="22"/>
        </w:rPr>
        <w:t>bersa</w:t>
      </w:r>
      <w:r w:rsidRPr="008E2710">
        <w:rPr>
          <w:spacing w:val="4"/>
          <w:w w:val="105"/>
          <w:sz w:val="22"/>
          <w:szCs w:val="22"/>
        </w:rPr>
        <w:t>n</w:t>
      </w:r>
      <w:r w:rsidRPr="008E2710">
        <w:rPr>
          <w:spacing w:val="3"/>
          <w:w w:val="105"/>
          <w:sz w:val="22"/>
          <w:szCs w:val="22"/>
        </w:rPr>
        <w:t>gk</w:t>
      </w:r>
      <w:r w:rsidRPr="008E2710">
        <w:rPr>
          <w:spacing w:val="4"/>
          <w:w w:val="105"/>
          <w:sz w:val="22"/>
          <w:szCs w:val="22"/>
        </w:rPr>
        <w:t>u</w:t>
      </w:r>
      <w:r w:rsidRPr="008E2710">
        <w:rPr>
          <w:spacing w:val="2"/>
          <w:w w:val="105"/>
          <w:sz w:val="22"/>
          <w:szCs w:val="22"/>
        </w:rPr>
        <w:t>t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w w:val="105"/>
          <w:sz w:val="22"/>
          <w:szCs w:val="22"/>
        </w:rPr>
        <w:t>n</w:t>
      </w:r>
      <w:r w:rsidRPr="008E2710">
        <w:rPr>
          <w:spacing w:val="52"/>
          <w:w w:val="105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r</w:t>
      </w:r>
      <w:r w:rsidRPr="008E2710">
        <w:rPr>
          <w:spacing w:val="23"/>
          <w:sz w:val="22"/>
          <w:szCs w:val="22"/>
        </w:rPr>
        <w:t xml:space="preserve"> 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u</w:t>
      </w:r>
      <w:r w:rsidRPr="008E2710">
        <w:rPr>
          <w:spacing w:val="3"/>
          <w:sz w:val="22"/>
          <w:szCs w:val="22"/>
        </w:rPr>
        <w:t>pa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43"/>
          <w:sz w:val="22"/>
          <w:szCs w:val="22"/>
        </w:rPr>
        <w:t xml:space="preserve"> 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h</w:t>
      </w:r>
      <w:r w:rsidRPr="008E2710">
        <w:rPr>
          <w:spacing w:val="3"/>
          <w:sz w:val="22"/>
          <w:szCs w:val="22"/>
        </w:rPr>
        <w:t>as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3"/>
          <w:sz w:val="22"/>
          <w:szCs w:val="22"/>
        </w:rPr>
        <w:t>s</w:t>
      </w:r>
      <w:r w:rsidRPr="008E2710">
        <w:rPr>
          <w:spacing w:val="6"/>
          <w:sz w:val="22"/>
          <w:szCs w:val="22"/>
        </w:rPr>
        <w:t>w</w:t>
      </w:r>
      <w:r w:rsidRPr="008E2710">
        <w:rPr>
          <w:sz w:val="22"/>
          <w:szCs w:val="22"/>
        </w:rPr>
        <w:t>a</w:t>
      </w:r>
      <w:r w:rsidRPr="008E2710">
        <w:rPr>
          <w:spacing w:val="46"/>
          <w:sz w:val="22"/>
          <w:szCs w:val="22"/>
        </w:rPr>
        <w:t xml:space="preserve"> </w:t>
      </w:r>
      <w:r w:rsidRPr="008E2710">
        <w:rPr>
          <w:sz w:val="22"/>
          <w:szCs w:val="22"/>
        </w:rPr>
        <w:t>I</w:t>
      </w:r>
      <w:r w:rsidRPr="008E2710">
        <w:rPr>
          <w:spacing w:val="7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s</w:t>
      </w:r>
      <w:r w:rsidRPr="008E2710">
        <w:rPr>
          <w:spacing w:val="2"/>
          <w:sz w:val="22"/>
          <w:szCs w:val="22"/>
        </w:rPr>
        <w:t>tit</w:t>
      </w:r>
      <w:r w:rsidRPr="008E2710">
        <w:rPr>
          <w:spacing w:val="3"/>
          <w:sz w:val="22"/>
          <w:szCs w:val="22"/>
        </w:rPr>
        <w:t>u</w:t>
      </w:r>
      <w:r w:rsidRPr="008E2710">
        <w:rPr>
          <w:sz w:val="22"/>
          <w:szCs w:val="22"/>
        </w:rPr>
        <w:t>t</w:t>
      </w:r>
      <w:r w:rsidRPr="008E2710">
        <w:rPr>
          <w:spacing w:val="23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k</w:t>
      </w:r>
      <w:r w:rsidRPr="008E2710">
        <w:rPr>
          <w:spacing w:val="7"/>
          <w:sz w:val="22"/>
          <w:szCs w:val="22"/>
        </w:rPr>
        <w:t>n</w:t>
      </w:r>
      <w:r w:rsidRPr="008E2710">
        <w:rPr>
          <w:spacing w:val="4"/>
          <w:sz w:val="22"/>
          <w:szCs w:val="22"/>
        </w:rPr>
        <w:t>o</w:t>
      </w:r>
      <w:r w:rsidRPr="008E2710">
        <w:rPr>
          <w:spacing w:val="2"/>
          <w:sz w:val="22"/>
          <w:szCs w:val="22"/>
        </w:rPr>
        <w:t>l</w:t>
      </w:r>
      <w:r w:rsidRPr="008E2710">
        <w:rPr>
          <w:spacing w:val="3"/>
          <w:sz w:val="22"/>
          <w:szCs w:val="22"/>
        </w:rPr>
        <w:t>og</w:t>
      </w:r>
      <w:r w:rsidRPr="008E2710">
        <w:rPr>
          <w:sz w:val="22"/>
          <w:szCs w:val="22"/>
        </w:rPr>
        <w:t>i</w:t>
      </w:r>
      <w:r w:rsidRPr="008E2710">
        <w:rPr>
          <w:spacing w:val="37"/>
          <w:sz w:val="22"/>
          <w:szCs w:val="22"/>
        </w:rPr>
        <w:t xml:space="preserve"> </w:t>
      </w:r>
      <w:r w:rsidRPr="008E2710">
        <w:rPr>
          <w:spacing w:val="4"/>
          <w:w w:val="87"/>
          <w:sz w:val="22"/>
          <w:szCs w:val="22"/>
        </w:rPr>
        <w:t>S</w:t>
      </w:r>
      <w:r w:rsidRPr="008E2710">
        <w:rPr>
          <w:spacing w:val="4"/>
          <w:w w:val="110"/>
          <w:sz w:val="22"/>
          <w:szCs w:val="22"/>
        </w:rPr>
        <w:t>u</w:t>
      </w:r>
      <w:r w:rsidRPr="008E2710">
        <w:rPr>
          <w:spacing w:val="6"/>
          <w:w w:val="109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2"/>
          <w:w w:val="115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w w:val="109"/>
          <w:sz w:val="22"/>
          <w:szCs w:val="22"/>
        </w:rPr>
        <w:t>r</w:t>
      </w:r>
      <w:r w:rsidRPr="008E2710">
        <w:rPr>
          <w:spacing w:val="6"/>
          <w:w w:val="109"/>
          <w:sz w:val="22"/>
          <w:szCs w:val="22"/>
        </w:rPr>
        <w:t>a</w:t>
      </w:r>
      <w:r w:rsidRPr="008E2710">
        <w:rPr>
          <w:w w:val="76"/>
          <w:sz w:val="22"/>
          <w:szCs w:val="22"/>
        </w:rPr>
        <w:t>,</w:t>
      </w:r>
      <w:r w:rsidRPr="008E2710">
        <w:rPr>
          <w:spacing w:val="9"/>
          <w:w w:val="76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14"/>
          <w:sz w:val="22"/>
          <w:szCs w:val="22"/>
        </w:rPr>
        <w:t xml:space="preserve"> </w:t>
      </w:r>
      <w:r w:rsidRPr="008E2710">
        <w:rPr>
          <w:spacing w:val="4"/>
          <w:w w:val="101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3"/>
          <w:w w:val="114"/>
          <w:sz w:val="22"/>
          <w:szCs w:val="22"/>
        </w:rPr>
        <w:t>r</w:t>
      </w:r>
      <w:r w:rsidRPr="008E2710">
        <w:rPr>
          <w:spacing w:val="3"/>
          <w:w w:val="106"/>
          <w:sz w:val="22"/>
          <w:szCs w:val="22"/>
        </w:rPr>
        <w:t>d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2"/>
          <w:w w:val="108"/>
          <w:sz w:val="22"/>
          <w:szCs w:val="22"/>
        </w:rPr>
        <w:t>r</w:t>
      </w:r>
      <w:r w:rsidRPr="008E2710">
        <w:rPr>
          <w:spacing w:val="4"/>
          <w:w w:val="110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w w:val="106"/>
          <w:sz w:val="22"/>
          <w:szCs w:val="22"/>
        </w:rPr>
        <w:t xml:space="preserve">n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2"/>
          <w:sz w:val="22"/>
          <w:szCs w:val="22"/>
        </w:rPr>
        <w:t>r</w:t>
      </w:r>
      <w:r w:rsidRPr="008E2710">
        <w:rPr>
          <w:sz w:val="22"/>
          <w:szCs w:val="22"/>
        </w:rPr>
        <w:t>i</w:t>
      </w:r>
      <w:r w:rsidRPr="008E2710">
        <w:rPr>
          <w:spacing w:val="49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has</w:t>
      </w:r>
      <w:r w:rsidRPr="008E2710">
        <w:rPr>
          <w:spacing w:val="2"/>
          <w:sz w:val="22"/>
          <w:szCs w:val="22"/>
        </w:rPr>
        <w:t>i</w:t>
      </w:r>
      <w:r w:rsidRPr="008E2710">
        <w:rPr>
          <w:sz w:val="22"/>
          <w:szCs w:val="22"/>
        </w:rPr>
        <w:t xml:space="preserve">l  </w:t>
      </w:r>
      <w:r w:rsidRPr="008E2710">
        <w:rPr>
          <w:spacing w:val="3"/>
          <w:sz w:val="22"/>
          <w:szCs w:val="22"/>
        </w:rPr>
        <w:t>eva</w:t>
      </w:r>
      <w:r w:rsidRPr="008E2710">
        <w:rPr>
          <w:spacing w:val="2"/>
          <w:sz w:val="22"/>
          <w:szCs w:val="22"/>
        </w:rPr>
        <w:t>l</w:t>
      </w:r>
      <w:r w:rsidRPr="008E2710">
        <w:rPr>
          <w:spacing w:val="4"/>
          <w:sz w:val="22"/>
          <w:szCs w:val="22"/>
        </w:rPr>
        <w:t>u</w:t>
      </w:r>
      <w:r w:rsidRPr="008E2710">
        <w:rPr>
          <w:spacing w:val="3"/>
          <w:sz w:val="22"/>
          <w:szCs w:val="22"/>
        </w:rPr>
        <w:t>as</w:t>
      </w:r>
      <w:r w:rsidRPr="008E2710">
        <w:rPr>
          <w:sz w:val="22"/>
          <w:szCs w:val="22"/>
        </w:rPr>
        <w:t xml:space="preserve">i </w:t>
      </w:r>
      <w:r w:rsidRPr="008E2710">
        <w:rPr>
          <w:spacing w:val="11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p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39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s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5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es</w:t>
      </w:r>
      <w:r w:rsidRPr="008E2710">
        <w:rPr>
          <w:spacing w:val="2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 xml:space="preserve">r </w:t>
      </w:r>
      <w:r w:rsidRPr="008E2710">
        <w:rPr>
          <w:spacing w:val="9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a</w:t>
      </w:r>
      <w:r w:rsidRPr="008E2710">
        <w:rPr>
          <w:sz w:val="22"/>
          <w:szCs w:val="22"/>
        </w:rPr>
        <w:t>k</w:t>
      </w:r>
      <w:r w:rsidRPr="008E2710">
        <w:rPr>
          <w:spacing w:val="7"/>
          <w:sz w:val="22"/>
          <w:szCs w:val="22"/>
        </w:rPr>
        <w:t>h</w:t>
      </w:r>
      <w:r w:rsidRPr="008E2710">
        <w:rPr>
          <w:spacing w:val="2"/>
          <w:sz w:val="22"/>
          <w:szCs w:val="22"/>
        </w:rPr>
        <w:t>i</w:t>
      </w:r>
      <w:r w:rsidRPr="008E2710">
        <w:rPr>
          <w:sz w:val="22"/>
          <w:szCs w:val="22"/>
        </w:rPr>
        <w:t xml:space="preserve">r </w:t>
      </w:r>
      <w:r w:rsidRPr="008E2710">
        <w:rPr>
          <w:spacing w:val="14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y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>g</w:t>
      </w:r>
      <w:r w:rsidRPr="008E2710">
        <w:rPr>
          <w:spacing w:val="47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t</w:t>
      </w:r>
      <w:r w:rsidRPr="008E2710">
        <w:rPr>
          <w:sz w:val="22"/>
          <w:szCs w:val="22"/>
        </w:rPr>
        <w:t>e</w:t>
      </w:r>
      <w:r w:rsidRPr="008E2710">
        <w:rPr>
          <w:spacing w:val="5"/>
          <w:sz w:val="22"/>
          <w:szCs w:val="22"/>
        </w:rPr>
        <w:t>l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h </w:t>
      </w:r>
      <w:r w:rsidRPr="008E2710">
        <w:rPr>
          <w:spacing w:val="9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il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sana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 xml:space="preserve">, </w:t>
      </w:r>
      <w:r w:rsidRPr="008E2710">
        <w:rPr>
          <w:spacing w:val="40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ah</w:t>
      </w:r>
      <w:r w:rsidRPr="008E2710">
        <w:rPr>
          <w:spacing w:val="6"/>
          <w:sz w:val="22"/>
          <w:szCs w:val="22"/>
        </w:rPr>
        <w:t>w</w:t>
      </w:r>
      <w:r w:rsidRPr="008E2710">
        <w:rPr>
          <w:sz w:val="22"/>
          <w:szCs w:val="22"/>
        </w:rPr>
        <w:t xml:space="preserve">a </w:t>
      </w:r>
      <w:r w:rsidRPr="008E2710">
        <w:rPr>
          <w:spacing w:val="4"/>
          <w:sz w:val="22"/>
          <w:szCs w:val="22"/>
        </w:rPr>
        <w:t xml:space="preserve"> </w:t>
      </w:r>
      <w:r w:rsidRPr="008E2710">
        <w:rPr>
          <w:spacing w:val="6"/>
          <w:w w:val="10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w w:val="110"/>
          <w:sz w:val="22"/>
          <w:szCs w:val="22"/>
        </w:rPr>
        <w:t>h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2"/>
          <w:w w:val="107"/>
          <w:sz w:val="22"/>
          <w:szCs w:val="22"/>
        </w:rPr>
        <w:t>i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6"/>
          <w:w w:val="108"/>
          <w:sz w:val="22"/>
          <w:szCs w:val="22"/>
        </w:rPr>
        <w:t>w</w:t>
      </w:r>
      <w:r w:rsidRPr="008E2710">
        <w:rPr>
          <w:sz w:val="22"/>
          <w:szCs w:val="22"/>
        </w:rPr>
        <w:t xml:space="preserve">a 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ersa</w:t>
      </w:r>
      <w:r w:rsidRPr="008E2710">
        <w:rPr>
          <w:spacing w:val="4"/>
          <w:sz w:val="22"/>
          <w:szCs w:val="22"/>
        </w:rPr>
        <w:t>ng</w:t>
      </w:r>
      <w:r w:rsidRPr="008E2710">
        <w:rPr>
          <w:sz w:val="22"/>
          <w:szCs w:val="22"/>
        </w:rPr>
        <w:t>k</w:t>
      </w:r>
      <w:r w:rsidRPr="008E2710">
        <w:rPr>
          <w:spacing w:val="7"/>
          <w:sz w:val="22"/>
          <w:szCs w:val="22"/>
        </w:rPr>
        <w:t>u</w:t>
      </w:r>
      <w:r w:rsidRPr="008E2710">
        <w:rPr>
          <w:spacing w:val="2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36"/>
          <w:sz w:val="22"/>
          <w:szCs w:val="22"/>
        </w:rPr>
        <w:t xml:space="preserve"> 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4"/>
          <w:sz w:val="22"/>
          <w:szCs w:val="22"/>
        </w:rPr>
        <w:t>pu</w:t>
      </w:r>
      <w:r w:rsidRPr="008E2710">
        <w:rPr>
          <w:sz w:val="22"/>
          <w:szCs w:val="22"/>
        </w:rPr>
        <w:t xml:space="preserve">h </w:t>
      </w:r>
      <w:r w:rsidRPr="008E2710">
        <w:rPr>
          <w:spacing w:val="15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pe</w:t>
      </w:r>
      <w:r w:rsidRPr="008E2710">
        <w:rPr>
          <w:spacing w:val="4"/>
          <w:sz w:val="22"/>
          <w:szCs w:val="22"/>
        </w:rPr>
        <w:t>nd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26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se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es</w:t>
      </w:r>
      <w:r w:rsidRPr="008E2710">
        <w:rPr>
          <w:spacing w:val="2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 xml:space="preserve">r </w:t>
      </w:r>
      <w:r w:rsidRPr="008E2710">
        <w:rPr>
          <w:spacing w:val="6"/>
          <w:sz w:val="22"/>
          <w:szCs w:val="22"/>
        </w:rPr>
        <w:t xml:space="preserve"> </w:t>
      </w:r>
      <w:r w:rsidRPr="008E2710">
        <w:rPr>
          <w:w w:val="318"/>
          <w:sz w:val="22"/>
          <w:szCs w:val="22"/>
        </w:rPr>
        <w:t>_</w:t>
      </w:r>
      <w:r w:rsidRPr="008E2710">
        <w:rPr>
          <w:spacing w:val="-83"/>
          <w:w w:val="318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ng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40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pe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capa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29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P</w:t>
      </w:r>
      <w:r w:rsidRPr="008E2710">
        <w:rPr>
          <w:sz w:val="22"/>
          <w:szCs w:val="22"/>
        </w:rPr>
        <w:t xml:space="preserve">K        </w:t>
      </w:r>
      <w:r w:rsidRPr="008E2710">
        <w:rPr>
          <w:spacing w:val="38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s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r</w:t>
      </w:r>
      <w:r w:rsidRPr="008E2710">
        <w:rPr>
          <w:spacing w:val="5"/>
          <w:sz w:val="22"/>
          <w:szCs w:val="22"/>
        </w:rPr>
        <w:t>t</w:t>
      </w:r>
      <w:r w:rsidRPr="008E2710">
        <w:rPr>
          <w:sz w:val="22"/>
          <w:szCs w:val="22"/>
        </w:rPr>
        <w:t>a</w:t>
      </w:r>
      <w:r w:rsidRPr="008E2710">
        <w:rPr>
          <w:spacing w:val="33"/>
          <w:sz w:val="22"/>
          <w:szCs w:val="22"/>
        </w:rPr>
        <w:t xml:space="preserve"> </w:t>
      </w:r>
      <w:r w:rsidRPr="008E2710">
        <w:rPr>
          <w:spacing w:val="4"/>
          <w:w w:val="101"/>
          <w:sz w:val="22"/>
          <w:szCs w:val="22"/>
        </w:rPr>
        <w:t>p</w:t>
      </w:r>
      <w:r w:rsidRPr="008E2710">
        <w:rPr>
          <w:spacing w:val="3"/>
          <w:w w:val="114"/>
          <w:sz w:val="22"/>
          <w:szCs w:val="22"/>
        </w:rPr>
        <w:t>r</w:t>
      </w:r>
      <w:r w:rsidRPr="008E2710">
        <w:rPr>
          <w:spacing w:val="3"/>
          <w:w w:val="105"/>
          <w:sz w:val="22"/>
          <w:szCs w:val="22"/>
        </w:rPr>
        <w:t>e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2"/>
          <w:w w:val="107"/>
          <w:sz w:val="22"/>
          <w:szCs w:val="22"/>
        </w:rPr>
        <w:t>t</w:t>
      </w:r>
      <w:r w:rsidRPr="008E2710">
        <w:rPr>
          <w:spacing w:val="3"/>
          <w:w w:val="110"/>
          <w:sz w:val="22"/>
          <w:szCs w:val="22"/>
        </w:rPr>
        <w:t>a</w:t>
      </w:r>
      <w:r w:rsidRPr="008E2710">
        <w:rPr>
          <w:spacing w:val="3"/>
          <w:w w:val="98"/>
          <w:sz w:val="22"/>
          <w:szCs w:val="22"/>
        </w:rPr>
        <w:t>s</w:t>
      </w:r>
      <w:r w:rsidRPr="008E2710">
        <w:rPr>
          <w:w w:val="99"/>
          <w:sz w:val="22"/>
          <w:szCs w:val="22"/>
        </w:rPr>
        <w:t xml:space="preserve">i </w:t>
      </w:r>
      <w:r w:rsidRPr="008E2710">
        <w:rPr>
          <w:spacing w:val="4"/>
          <w:sz w:val="22"/>
          <w:szCs w:val="22"/>
        </w:rPr>
        <w:t>d</w:t>
      </w:r>
      <w:r w:rsidRPr="008E2710">
        <w:rPr>
          <w:sz w:val="22"/>
          <w:szCs w:val="22"/>
        </w:rPr>
        <w:t>i</w:t>
      </w:r>
      <w:r w:rsidRPr="008E2710">
        <w:rPr>
          <w:spacing w:val="15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>g</w:t>
      </w:r>
      <w:r w:rsidRPr="008E2710">
        <w:rPr>
          <w:spacing w:val="44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ade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2"/>
          <w:sz w:val="22"/>
          <w:szCs w:val="22"/>
        </w:rPr>
        <w:t>i</w:t>
      </w:r>
      <w:r w:rsidRPr="008E2710">
        <w:rPr>
          <w:sz w:val="22"/>
          <w:szCs w:val="22"/>
        </w:rPr>
        <w:t xml:space="preserve">k </w:t>
      </w:r>
      <w:r w:rsidRPr="008E2710">
        <w:rPr>
          <w:spacing w:val="5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23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n</w:t>
      </w:r>
      <w:r w:rsidRPr="008E2710">
        <w:rPr>
          <w:spacing w:val="4"/>
          <w:sz w:val="22"/>
          <w:szCs w:val="22"/>
        </w:rPr>
        <w:t>o</w:t>
      </w:r>
      <w:r w:rsidRPr="008E2710">
        <w:rPr>
          <w:sz w:val="22"/>
          <w:szCs w:val="22"/>
        </w:rPr>
        <w:t>n</w:t>
      </w:r>
      <w:r w:rsidRPr="008E2710">
        <w:rPr>
          <w:spacing w:val="30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2"/>
          <w:sz w:val="22"/>
          <w:szCs w:val="22"/>
        </w:rPr>
        <w:t>i</w:t>
      </w:r>
      <w:r w:rsidRPr="008E2710">
        <w:rPr>
          <w:sz w:val="22"/>
          <w:szCs w:val="22"/>
        </w:rPr>
        <w:t>k</w:t>
      </w:r>
      <w:r w:rsidRPr="008E2710">
        <w:rPr>
          <w:spacing w:val="54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y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>g</w:t>
      </w:r>
      <w:r w:rsidRPr="008E2710">
        <w:rPr>
          <w:spacing w:val="25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2"/>
          <w:sz w:val="22"/>
          <w:szCs w:val="22"/>
        </w:rPr>
        <w:t>l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h</w:t>
      </w:r>
      <w:r w:rsidRPr="008E2710">
        <w:rPr>
          <w:spacing w:val="41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z w:val="22"/>
          <w:szCs w:val="22"/>
        </w:rPr>
        <w:t>i</w:t>
      </w:r>
      <w:r w:rsidRPr="008E2710">
        <w:rPr>
          <w:spacing w:val="19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capa</w:t>
      </w:r>
      <w:r w:rsidRPr="008E2710">
        <w:rPr>
          <w:sz w:val="22"/>
          <w:szCs w:val="22"/>
        </w:rPr>
        <w:t>i</w:t>
      </w:r>
      <w:r w:rsidRPr="008E2710">
        <w:rPr>
          <w:spacing w:val="39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seba</w:t>
      </w:r>
      <w:r w:rsidRPr="008E2710">
        <w:rPr>
          <w:spacing w:val="4"/>
          <w:sz w:val="22"/>
          <w:szCs w:val="22"/>
        </w:rPr>
        <w:t>g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i</w:t>
      </w:r>
      <w:r w:rsidRPr="008E2710">
        <w:rPr>
          <w:spacing w:val="29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er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u</w:t>
      </w:r>
      <w:r w:rsidRPr="008E2710">
        <w:rPr>
          <w:sz w:val="22"/>
          <w:szCs w:val="22"/>
        </w:rPr>
        <w:t xml:space="preserve">t </w:t>
      </w:r>
      <w:r w:rsidRPr="008E2710">
        <w:rPr>
          <w:spacing w:val="11"/>
          <w:sz w:val="22"/>
          <w:szCs w:val="22"/>
        </w:rPr>
        <w:t xml:space="preserve"> </w:t>
      </w:r>
      <w:r w:rsidRPr="008E2710">
        <w:rPr>
          <w:w w:val="38"/>
          <w:sz w:val="22"/>
          <w:szCs w:val="22"/>
        </w:rPr>
        <w:t>:</w:t>
      </w:r>
    </w:p>
    <w:p w14:paraId="4E430133" w14:textId="77777777" w:rsidR="000A476D" w:rsidRPr="008E2710" w:rsidRDefault="00792718">
      <w:pPr>
        <w:spacing w:before="3" w:line="180" w:lineRule="exact"/>
        <w:ind w:left="129" w:right="8924"/>
        <w:jc w:val="both"/>
        <w:rPr>
          <w:rFonts w:ascii="Arial" w:eastAsia="Arial" w:hAnsi="Arial" w:cs="Arial"/>
          <w:sz w:val="22"/>
          <w:szCs w:val="22"/>
        </w:rPr>
      </w:pPr>
      <w:r w:rsidRPr="008E2710">
        <w:rPr>
          <w:rFonts w:ascii="Arial" w:eastAsia="Arial" w:hAnsi="Arial" w:cs="Arial"/>
          <w:w w:val="73"/>
          <w:position w:val="-6"/>
          <w:sz w:val="22"/>
          <w:szCs w:val="22"/>
        </w:rPr>
        <w:t>1.</w:t>
      </w:r>
    </w:p>
    <w:p w14:paraId="7B91E7F3" w14:textId="77777777" w:rsidR="000A476D" w:rsidRPr="008E2710" w:rsidRDefault="00792718">
      <w:pPr>
        <w:spacing w:line="160" w:lineRule="exact"/>
        <w:ind w:left="278"/>
        <w:rPr>
          <w:rFonts w:ascii="Courier New" w:eastAsia="Courier New" w:hAnsi="Courier New" w:cs="Courier New"/>
          <w:sz w:val="16"/>
          <w:szCs w:val="16"/>
        </w:rPr>
      </w:pPr>
      <w:r w:rsidRPr="008E2710">
        <w:rPr>
          <w:rFonts w:ascii="Courier New" w:eastAsia="Courier New" w:hAnsi="Courier New" w:cs="Courier New"/>
          <w:spacing w:val="-11"/>
          <w:w w:val="296"/>
          <w:position w:val="1"/>
          <w:sz w:val="16"/>
          <w:szCs w:val="16"/>
        </w:rPr>
        <w:t>-</w:t>
      </w:r>
      <w:r w:rsidRPr="008E2710">
        <w:rPr>
          <w:rFonts w:ascii="Courier New" w:eastAsia="Courier New" w:hAnsi="Courier New" w:cs="Courier New"/>
          <w:spacing w:val="-11"/>
          <w:w w:val="301"/>
          <w:position w:val="1"/>
          <w:sz w:val="16"/>
          <w:szCs w:val="16"/>
        </w:rPr>
        <w:t>------------------------------</w:t>
      </w:r>
      <w:r w:rsidRPr="008E2710">
        <w:rPr>
          <w:rFonts w:ascii="Courier New" w:eastAsia="Courier New" w:hAnsi="Courier New" w:cs="Courier New"/>
          <w:w w:val="140"/>
          <w:position w:val="1"/>
          <w:sz w:val="16"/>
          <w:szCs w:val="16"/>
        </w:rPr>
        <w:t>-</w:t>
      </w:r>
    </w:p>
    <w:p w14:paraId="277C6118" w14:textId="77777777" w:rsidR="000A476D" w:rsidRPr="008E2710" w:rsidRDefault="00792718">
      <w:pPr>
        <w:spacing w:before="73" w:line="200" w:lineRule="exact"/>
        <w:ind w:left="105"/>
        <w:rPr>
          <w:sz w:val="22"/>
          <w:szCs w:val="22"/>
        </w:rPr>
      </w:pPr>
      <w:r w:rsidRPr="008E2710">
        <w:rPr>
          <w:spacing w:val="4"/>
          <w:w w:val="101"/>
          <w:position w:val="-3"/>
          <w:sz w:val="22"/>
          <w:szCs w:val="22"/>
        </w:rPr>
        <w:t>2</w:t>
      </w:r>
      <w:r w:rsidRPr="008E2710">
        <w:rPr>
          <w:w w:val="76"/>
          <w:position w:val="-3"/>
          <w:sz w:val="22"/>
          <w:szCs w:val="22"/>
        </w:rPr>
        <w:t>.</w:t>
      </w:r>
    </w:p>
    <w:p w14:paraId="69A5AD75" w14:textId="77777777" w:rsidR="000A476D" w:rsidRPr="008E2710" w:rsidRDefault="00792718">
      <w:pPr>
        <w:spacing w:line="120" w:lineRule="exact"/>
        <w:ind w:left="335"/>
        <w:rPr>
          <w:rFonts w:ascii="Courier New" w:eastAsia="Courier New" w:hAnsi="Courier New" w:cs="Courier New"/>
          <w:sz w:val="16"/>
          <w:szCs w:val="16"/>
        </w:rPr>
      </w:pPr>
      <w:r w:rsidRPr="008E2710">
        <w:rPr>
          <w:rFonts w:ascii="Courier New" w:eastAsia="Courier New" w:hAnsi="Courier New" w:cs="Courier New"/>
          <w:spacing w:val="-11"/>
          <w:w w:val="296"/>
          <w:position w:val="2"/>
          <w:sz w:val="16"/>
          <w:szCs w:val="16"/>
        </w:rPr>
        <w:t>-</w:t>
      </w:r>
      <w:r w:rsidRPr="008E2710">
        <w:rPr>
          <w:rFonts w:ascii="Courier New" w:eastAsia="Courier New" w:hAnsi="Courier New" w:cs="Courier New"/>
          <w:spacing w:val="-11"/>
          <w:w w:val="301"/>
          <w:position w:val="2"/>
          <w:sz w:val="16"/>
          <w:szCs w:val="16"/>
        </w:rPr>
        <w:t>------------------------------</w:t>
      </w:r>
      <w:r w:rsidRPr="008E2710">
        <w:rPr>
          <w:rFonts w:ascii="Courier New" w:eastAsia="Courier New" w:hAnsi="Courier New" w:cs="Courier New"/>
          <w:w w:val="145"/>
          <w:position w:val="2"/>
          <w:sz w:val="16"/>
          <w:szCs w:val="16"/>
        </w:rPr>
        <w:t>-</w:t>
      </w:r>
    </w:p>
    <w:p w14:paraId="13FC563F" w14:textId="77777777" w:rsidR="000A476D" w:rsidRPr="008E2710" w:rsidRDefault="00792718">
      <w:pPr>
        <w:spacing w:before="63" w:line="200" w:lineRule="exact"/>
        <w:ind w:left="110"/>
        <w:rPr>
          <w:sz w:val="22"/>
          <w:szCs w:val="22"/>
        </w:rPr>
      </w:pPr>
      <w:r w:rsidRPr="008E2710">
        <w:rPr>
          <w:spacing w:val="3"/>
          <w:position w:val="-3"/>
          <w:sz w:val="22"/>
          <w:szCs w:val="22"/>
        </w:rPr>
        <w:t>3</w:t>
      </w:r>
      <w:r w:rsidRPr="008E2710">
        <w:rPr>
          <w:position w:val="-3"/>
          <w:sz w:val="22"/>
          <w:szCs w:val="22"/>
        </w:rPr>
        <w:t>.</w:t>
      </w:r>
    </w:p>
    <w:p w14:paraId="52856236" w14:textId="77777777" w:rsidR="000A476D" w:rsidRPr="008E2710" w:rsidRDefault="00792718">
      <w:pPr>
        <w:spacing w:line="120" w:lineRule="exact"/>
        <w:ind w:left="335"/>
        <w:rPr>
          <w:rFonts w:ascii="Courier New" w:eastAsia="Courier New" w:hAnsi="Courier New" w:cs="Courier New"/>
          <w:sz w:val="16"/>
          <w:szCs w:val="16"/>
        </w:rPr>
      </w:pPr>
      <w:r w:rsidRPr="008E2710">
        <w:rPr>
          <w:rFonts w:ascii="Courier New" w:eastAsia="Courier New" w:hAnsi="Courier New" w:cs="Courier New"/>
          <w:spacing w:val="-11"/>
          <w:w w:val="296"/>
          <w:position w:val="2"/>
          <w:sz w:val="16"/>
          <w:szCs w:val="16"/>
        </w:rPr>
        <w:t>-</w:t>
      </w:r>
      <w:r w:rsidRPr="008E2710">
        <w:rPr>
          <w:rFonts w:ascii="Courier New" w:eastAsia="Courier New" w:hAnsi="Courier New" w:cs="Courier New"/>
          <w:spacing w:val="-11"/>
          <w:w w:val="301"/>
          <w:position w:val="2"/>
          <w:sz w:val="16"/>
          <w:szCs w:val="16"/>
        </w:rPr>
        <w:t>------------------------------</w:t>
      </w:r>
      <w:r w:rsidRPr="008E2710">
        <w:rPr>
          <w:rFonts w:ascii="Courier New" w:eastAsia="Courier New" w:hAnsi="Courier New" w:cs="Courier New"/>
          <w:w w:val="145"/>
          <w:position w:val="2"/>
          <w:sz w:val="16"/>
          <w:szCs w:val="16"/>
        </w:rPr>
        <w:t>-</w:t>
      </w:r>
    </w:p>
    <w:p w14:paraId="62159BB7" w14:textId="77777777" w:rsidR="000A476D" w:rsidRPr="008E2710" w:rsidRDefault="00792718">
      <w:pPr>
        <w:spacing w:before="73" w:line="200" w:lineRule="exact"/>
        <w:ind w:left="100"/>
        <w:rPr>
          <w:sz w:val="22"/>
          <w:szCs w:val="22"/>
        </w:rPr>
      </w:pPr>
      <w:r w:rsidRPr="008E2710">
        <w:rPr>
          <w:spacing w:val="3"/>
          <w:w w:val="106"/>
          <w:position w:val="-3"/>
          <w:sz w:val="22"/>
          <w:szCs w:val="22"/>
        </w:rPr>
        <w:t>4</w:t>
      </w:r>
      <w:r w:rsidRPr="008E2710">
        <w:rPr>
          <w:w w:val="76"/>
          <w:position w:val="-3"/>
          <w:sz w:val="22"/>
          <w:szCs w:val="22"/>
        </w:rPr>
        <w:t>.</w:t>
      </w:r>
    </w:p>
    <w:p w14:paraId="72039D1C" w14:textId="77777777" w:rsidR="000A476D" w:rsidRPr="008E2710" w:rsidRDefault="00792718">
      <w:pPr>
        <w:spacing w:line="120" w:lineRule="exact"/>
        <w:ind w:left="335"/>
        <w:rPr>
          <w:rFonts w:ascii="Courier New" w:eastAsia="Courier New" w:hAnsi="Courier New" w:cs="Courier New"/>
          <w:sz w:val="16"/>
          <w:szCs w:val="16"/>
        </w:rPr>
      </w:pPr>
      <w:r w:rsidRPr="008E2710">
        <w:rPr>
          <w:rFonts w:ascii="Courier New" w:eastAsia="Courier New" w:hAnsi="Courier New" w:cs="Courier New"/>
          <w:spacing w:val="-11"/>
          <w:w w:val="296"/>
          <w:position w:val="2"/>
          <w:sz w:val="16"/>
          <w:szCs w:val="16"/>
        </w:rPr>
        <w:t>-</w:t>
      </w:r>
      <w:r w:rsidRPr="008E2710">
        <w:rPr>
          <w:rFonts w:ascii="Courier New" w:eastAsia="Courier New" w:hAnsi="Courier New" w:cs="Courier New"/>
          <w:spacing w:val="-11"/>
          <w:w w:val="301"/>
          <w:position w:val="2"/>
          <w:sz w:val="16"/>
          <w:szCs w:val="16"/>
        </w:rPr>
        <w:t>------------------------------</w:t>
      </w:r>
      <w:r w:rsidRPr="008E2710">
        <w:rPr>
          <w:rFonts w:ascii="Courier New" w:eastAsia="Courier New" w:hAnsi="Courier New" w:cs="Courier New"/>
          <w:w w:val="145"/>
          <w:position w:val="2"/>
          <w:sz w:val="16"/>
          <w:szCs w:val="16"/>
        </w:rPr>
        <w:t>-</w:t>
      </w:r>
    </w:p>
    <w:p w14:paraId="0FAF2F04" w14:textId="77777777" w:rsidR="000A476D" w:rsidRPr="008E2710" w:rsidRDefault="00792718">
      <w:pPr>
        <w:spacing w:before="49" w:line="220" w:lineRule="exact"/>
        <w:ind w:left="110"/>
        <w:rPr>
          <w:sz w:val="24"/>
          <w:szCs w:val="24"/>
        </w:rPr>
      </w:pPr>
      <w:r w:rsidRPr="008E2710">
        <w:rPr>
          <w:spacing w:val="-2"/>
          <w:w w:val="90"/>
          <w:position w:val="-3"/>
          <w:sz w:val="24"/>
          <w:szCs w:val="24"/>
        </w:rPr>
        <w:t>5</w:t>
      </w:r>
      <w:r w:rsidRPr="008E2710">
        <w:rPr>
          <w:w w:val="82"/>
          <w:position w:val="-3"/>
          <w:sz w:val="24"/>
          <w:szCs w:val="24"/>
        </w:rPr>
        <w:t>.</w:t>
      </w:r>
    </w:p>
    <w:p w14:paraId="4EAB5909" w14:textId="77777777" w:rsidR="000A476D" w:rsidRPr="008E2710" w:rsidRDefault="00792718">
      <w:pPr>
        <w:spacing w:line="120" w:lineRule="exact"/>
        <w:ind w:left="335"/>
        <w:rPr>
          <w:rFonts w:ascii="Courier New" w:eastAsia="Courier New" w:hAnsi="Courier New" w:cs="Courier New"/>
          <w:sz w:val="16"/>
          <w:szCs w:val="16"/>
        </w:rPr>
      </w:pPr>
      <w:r w:rsidRPr="008E2710">
        <w:rPr>
          <w:rFonts w:ascii="Courier New" w:eastAsia="Courier New" w:hAnsi="Courier New" w:cs="Courier New"/>
          <w:spacing w:val="-11"/>
          <w:w w:val="296"/>
          <w:position w:val="2"/>
          <w:sz w:val="16"/>
          <w:szCs w:val="16"/>
        </w:rPr>
        <w:t>-</w:t>
      </w:r>
      <w:r w:rsidRPr="008E2710">
        <w:rPr>
          <w:rFonts w:ascii="Courier New" w:eastAsia="Courier New" w:hAnsi="Courier New" w:cs="Courier New"/>
          <w:spacing w:val="-11"/>
          <w:w w:val="301"/>
          <w:position w:val="2"/>
          <w:sz w:val="16"/>
          <w:szCs w:val="16"/>
        </w:rPr>
        <w:t>------------------------------</w:t>
      </w:r>
      <w:r w:rsidRPr="008E2710">
        <w:rPr>
          <w:rFonts w:ascii="Courier New" w:eastAsia="Courier New" w:hAnsi="Courier New" w:cs="Courier New"/>
          <w:w w:val="145"/>
          <w:position w:val="2"/>
          <w:sz w:val="16"/>
          <w:szCs w:val="16"/>
        </w:rPr>
        <w:t>-</w:t>
      </w:r>
    </w:p>
    <w:p w14:paraId="1E838B08" w14:textId="77777777" w:rsidR="000A476D" w:rsidRPr="008E2710" w:rsidRDefault="000A476D">
      <w:pPr>
        <w:spacing w:line="160" w:lineRule="exact"/>
        <w:rPr>
          <w:sz w:val="16"/>
          <w:szCs w:val="16"/>
        </w:rPr>
      </w:pPr>
    </w:p>
    <w:p w14:paraId="377986CD" w14:textId="77777777" w:rsidR="000A476D" w:rsidRPr="008E2710" w:rsidRDefault="00792718">
      <w:pPr>
        <w:spacing w:before="29"/>
        <w:ind w:left="110"/>
        <w:rPr>
          <w:sz w:val="24"/>
          <w:szCs w:val="24"/>
        </w:rPr>
      </w:pPr>
      <w:r w:rsidRPr="008E2710">
        <w:rPr>
          <w:b/>
          <w:spacing w:val="-4"/>
          <w:sz w:val="24"/>
          <w:szCs w:val="24"/>
        </w:rPr>
        <w:t>S</w:t>
      </w:r>
      <w:r w:rsidRPr="008E2710">
        <w:rPr>
          <w:b/>
          <w:spacing w:val="-3"/>
          <w:sz w:val="24"/>
          <w:szCs w:val="24"/>
        </w:rPr>
        <w:t>e</w:t>
      </w:r>
      <w:r w:rsidRPr="008E2710">
        <w:rPr>
          <w:b/>
          <w:spacing w:val="-4"/>
          <w:sz w:val="24"/>
          <w:szCs w:val="24"/>
        </w:rPr>
        <w:t>h</w:t>
      </w:r>
      <w:r w:rsidRPr="008E2710">
        <w:rPr>
          <w:b/>
          <w:spacing w:val="-2"/>
          <w:sz w:val="24"/>
          <w:szCs w:val="24"/>
        </w:rPr>
        <w:t>i</w:t>
      </w:r>
      <w:r w:rsidRPr="008E2710">
        <w:rPr>
          <w:b/>
          <w:spacing w:val="-4"/>
          <w:sz w:val="24"/>
          <w:szCs w:val="24"/>
        </w:rPr>
        <w:t>ngg</w:t>
      </w:r>
      <w:r w:rsidRPr="008E2710">
        <w:rPr>
          <w:b/>
          <w:sz w:val="24"/>
          <w:szCs w:val="24"/>
        </w:rPr>
        <w:t>a</w:t>
      </w:r>
      <w:r w:rsidRPr="008E2710">
        <w:rPr>
          <w:b/>
          <w:spacing w:val="25"/>
          <w:sz w:val="24"/>
          <w:szCs w:val="24"/>
        </w:rPr>
        <w:t xml:space="preserve"> </w:t>
      </w:r>
      <w:r w:rsidRPr="008E2710">
        <w:rPr>
          <w:b/>
          <w:spacing w:val="-4"/>
          <w:sz w:val="24"/>
          <w:szCs w:val="24"/>
        </w:rPr>
        <w:t>d</w:t>
      </w:r>
      <w:r w:rsidRPr="008E2710">
        <w:rPr>
          <w:b/>
          <w:spacing w:val="-2"/>
          <w:sz w:val="24"/>
          <w:szCs w:val="24"/>
        </w:rPr>
        <w:t>i</w:t>
      </w:r>
      <w:r w:rsidRPr="008E2710">
        <w:rPr>
          <w:b/>
          <w:spacing w:val="-3"/>
          <w:sz w:val="24"/>
          <w:szCs w:val="24"/>
        </w:rPr>
        <w:t>re</w:t>
      </w:r>
      <w:r w:rsidRPr="008E2710">
        <w:rPr>
          <w:b/>
          <w:spacing w:val="-4"/>
          <w:sz w:val="24"/>
          <w:szCs w:val="24"/>
        </w:rPr>
        <w:t>ko</w:t>
      </w:r>
      <w:r w:rsidRPr="008E2710">
        <w:rPr>
          <w:b/>
          <w:spacing w:val="-5"/>
          <w:sz w:val="24"/>
          <w:szCs w:val="24"/>
        </w:rPr>
        <w:t>m</w:t>
      </w:r>
      <w:r w:rsidRPr="008E2710">
        <w:rPr>
          <w:b/>
          <w:spacing w:val="-3"/>
          <w:sz w:val="24"/>
          <w:szCs w:val="24"/>
        </w:rPr>
        <w:t>e</w:t>
      </w:r>
      <w:r w:rsidRPr="008E2710">
        <w:rPr>
          <w:b/>
          <w:spacing w:val="-4"/>
          <w:sz w:val="24"/>
          <w:szCs w:val="24"/>
        </w:rPr>
        <w:t>nda</w:t>
      </w:r>
      <w:r w:rsidRPr="008E2710">
        <w:rPr>
          <w:b/>
          <w:spacing w:val="-3"/>
          <w:sz w:val="24"/>
          <w:szCs w:val="24"/>
        </w:rPr>
        <w:t>s</w:t>
      </w:r>
      <w:r w:rsidRPr="008E2710">
        <w:rPr>
          <w:b/>
          <w:spacing w:val="-2"/>
          <w:sz w:val="24"/>
          <w:szCs w:val="24"/>
        </w:rPr>
        <w:t>i</w:t>
      </w:r>
      <w:r w:rsidRPr="008E2710">
        <w:rPr>
          <w:b/>
          <w:spacing w:val="-4"/>
          <w:sz w:val="24"/>
          <w:szCs w:val="24"/>
        </w:rPr>
        <w:t>ka</w:t>
      </w:r>
      <w:r w:rsidRPr="008E2710">
        <w:rPr>
          <w:b/>
          <w:sz w:val="24"/>
          <w:szCs w:val="24"/>
        </w:rPr>
        <w:t>n</w:t>
      </w:r>
      <w:r w:rsidRPr="008E2710">
        <w:rPr>
          <w:b/>
          <w:spacing w:val="40"/>
          <w:sz w:val="24"/>
          <w:szCs w:val="24"/>
        </w:rPr>
        <w:t xml:space="preserve"> </w:t>
      </w:r>
      <w:r w:rsidRPr="008E2710">
        <w:rPr>
          <w:b/>
          <w:spacing w:val="-3"/>
          <w:sz w:val="24"/>
          <w:szCs w:val="24"/>
        </w:rPr>
        <w:t>u</w:t>
      </w:r>
      <w:r w:rsidRPr="008E2710">
        <w:rPr>
          <w:b/>
          <w:spacing w:val="-4"/>
          <w:sz w:val="24"/>
          <w:szCs w:val="24"/>
        </w:rPr>
        <w:t>n</w:t>
      </w:r>
      <w:r w:rsidRPr="008E2710">
        <w:rPr>
          <w:b/>
          <w:spacing w:val="-2"/>
          <w:sz w:val="24"/>
          <w:szCs w:val="24"/>
        </w:rPr>
        <w:t>t</w:t>
      </w:r>
      <w:r w:rsidRPr="008E2710">
        <w:rPr>
          <w:b/>
          <w:spacing w:val="-4"/>
          <w:sz w:val="24"/>
          <w:szCs w:val="24"/>
        </w:rPr>
        <w:t>u</w:t>
      </w:r>
      <w:r w:rsidRPr="008E2710">
        <w:rPr>
          <w:b/>
          <w:sz w:val="24"/>
          <w:szCs w:val="24"/>
        </w:rPr>
        <w:t>k</w:t>
      </w:r>
      <w:r w:rsidRPr="008E2710">
        <w:rPr>
          <w:b/>
          <w:spacing w:val="17"/>
          <w:sz w:val="24"/>
          <w:szCs w:val="24"/>
        </w:rPr>
        <w:t xml:space="preserve"> </w:t>
      </w:r>
      <w:r w:rsidRPr="008E2710">
        <w:rPr>
          <w:b/>
          <w:spacing w:val="-5"/>
          <w:sz w:val="24"/>
          <w:szCs w:val="24"/>
        </w:rPr>
        <w:t>m</w:t>
      </w:r>
      <w:r w:rsidRPr="008E2710">
        <w:rPr>
          <w:b/>
          <w:spacing w:val="-3"/>
          <w:sz w:val="24"/>
          <w:szCs w:val="24"/>
        </w:rPr>
        <w:t>e</w:t>
      </w:r>
      <w:r w:rsidRPr="008E2710">
        <w:rPr>
          <w:b/>
          <w:spacing w:val="-4"/>
          <w:sz w:val="24"/>
          <w:szCs w:val="24"/>
        </w:rPr>
        <w:t>ng</w:t>
      </w:r>
      <w:r w:rsidRPr="008E2710">
        <w:rPr>
          <w:b/>
          <w:spacing w:val="-2"/>
          <w:sz w:val="24"/>
          <w:szCs w:val="24"/>
        </w:rPr>
        <w:t>i</w:t>
      </w:r>
      <w:r w:rsidRPr="008E2710">
        <w:rPr>
          <w:b/>
          <w:spacing w:val="-9"/>
          <w:sz w:val="24"/>
          <w:szCs w:val="24"/>
        </w:rPr>
        <w:t>k</w:t>
      </w:r>
      <w:r w:rsidRPr="008E2710">
        <w:rPr>
          <w:b/>
          <w:spacing w:val="-4"/>
          <w:sz w:val="24"/>
          <w:szCs w:val="24"/>
        </w:rPr>
        <w:t>u</w:t>
      </w:r>
      <w:r w:rsidRPr="008E2710">
        <w:rPr>
          <w:b/>
          <w:spacing w:val="-2"/>
          <w:sz w:val="24"/>
          <w:szCs w:val="24"/>
        </w:rPr>
        <w:t>t</w:t>
      </w:r>
      <w:r w:rsidRPr="008E2710">
        <w:rPr>
          <w:b/>
          <w:sz w:val="24"/>
          <w:szCs w:val="24"/>
        </w:rPr>
        <w:t xml:space="preserve">i                                                                 </w:t>
      </w:r>
      <w:r w:rsidRPr="008E2710">
        <w:rPr>
          <w:b/>
          <w:spacing w:val="22"/>
          <w:sz w:val="24"/>
          <w:szCs w:val="24"/>
        </w:rPr>
        <w:t xml:space="preserve"> </w:t>
      </w:r>
      <w:r w:rsidRPr="008E2710">
        <w:rPr>
          <w:b/>
          <w:w w:val="264"/>
          <w:sz w:val="24"/>
          <w:szCs w:val="24"/>
        </w:rPr>
        <w:t>_</w:t>
      </w:r>
    </w:p>
    <w:p w14:paraId="4C353898" w14:textId="77777777" w:rsidR="000A476D" w:rsidRPr="008E2710" w:rsidRDefault="000A476D">
      <w:pPr>
        <w:spacing w:line="200" w:lineRule="exact"/>
      </w:pPr>
    </w:p>
    <w:p w14:paraId="30C8FC0E" w14:textId="77777777" w:rsidR="000A476D" w:rsidRPr="008E2710" w:rsidRDefault="000A476D">
      <w:pPr>
        <w:spacing w:before="16" w:line="200" w:lineRule="exact"/>
      </w:pPr>
    </w:p>
    <w:p w14:paraId="297A80F3" w14:textId="77777777" w:rsidR="000A476D" w:rsidRPr="008E2710" w:rsidRDefault="00792718">
      <w:pPr>
        <w:spacing w:line="400" w:lineRule="atLeast"/>
        <w:ind w:left="100" w:right="76" w:firstLine="5"/>
        <w:rPr>
          <w:sz w:val="22"/>
          <w:szCs w:val="22"/>
        </w:rPr>
      </w:pP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5"/>
          <w:sz w:val="22"/>
          <w:szCs w:val="22"/>
        </w:rPr>
        <w:t>m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51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s</w:t>
      </w:r>
      <w:r w:rsidRPr="008E2710">
        <w:rPr>
          <w:spacing w:val="3"/>
          <w:sz w:val="22"/>
          <w:szCs w:val="22"/>
        </w:rPr>
        <w:t>u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a</w:t>
      </w:r>
      <w:r w:rsidRPr="008E2710">
        <w:rPr>
          <w:sz w:val="22"/>
          <w:szCs w:val="22"/>
        </w:rPr>
        <w:t>t</w:t>
      </w:r>
      <w:r w:rsidRPr="008E2710">
        <w:rPr>
          <w:spacing w:val="53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r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ko</w:t>
      </w:r>
      <w:r w:rsidRPr="008E2710">
        <w:rPr>
          <w:spacing w:val="5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nd</w:t>
      </w:r>
      <w:r w:rsidRPr="008E2710">
        <w:rPr>
          <w:spacing w:val="3"/>
          <w:sz w:val="22"/>
          <w:szCs w:val="22"/>
        </w:rPr>
        <w:t>as</w:t>
      </w:r>
      <w:r w:rsidRPr="008E2710">
        <w:rPr>
          <w:sz w:val="22"/>
          <w:szCs w:val="22"/>
        </w:rPr>
        <w:t xml:space="preserve">i  </w:t>
      </w:r>
      <w:r w:rsidRPr="008E2710">
        <w:rPr>
          <w:spacing w:val="5"/>
          <w:sz w:val="22"/>
          <w:szCs w:val="22"/>
        </w:rPr>
        <w:t xml:space="preserve"> 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n</w:t>
      </w:r>
      <w:r w:rsidRPr="008E2710">
        <w:rPr>
          <w:sz w:val="22"/>
          <w:szCs w:val="22"/>
        </w:rPr>
        <w:t xml:space="preserve">i </w:t>
      </w:r>
      <w:r w:rsidRPr="008E2710">
        <w:rPr>
          <w:spacing w:val="8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3"/>
          <w:sz w:val="22"/>
          <w:szCs w:val="22"/>
        </w:rPr>
        <w:t>bua</w:t>
      </w:r>
      <w:r w:rsidRPr="008E2710">
        <w:rPr>
          <w:sz w:val="22"/>
          <w:szCs w:val="22"/>
        </w:rPr>
        <w:t xml:space="preserve">t </w:t>
      </w:r>
      <w:r w:rsidRPr="008E2710">
        <w:rPr>
          <w:spacing w:val="16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ng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24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se</w:t>
      </w:r>
      <w:r w:rsidRPr="008E2710">
        <w:rPr>
          <w:spacing w:val="4"/>
          <w:sz w:val="22"/>
          <w:szCs w:val="22"/>
        </w:rPr>
        <w:t>b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6"/>
          <w:sz w:val="22"/>
          <w:szCs w:val="22"/>
        </w:rPr>
        <w:t>m</w:t>
      </w:r>
      <w:r w:rsidRPr="008E2710">
        <w:rPr>
          <w:spacing w:val="4"/>
          <w:sz w:val="22"/>
          <w:szCs w:val="22"/>
        </w:rPr>
        <w:t>y</w:t>
      </w:r>
      <w:r w:rsidRPr="008E2710">
        <w:rPr>
          <w:sz w:val="22"/>
          <w:szCs w:val="22"/>
        </w:rPr>
        <w:t xml:space="preserve">a </w:t>
      </w:r>
      <w:r w:rsidRPr="008E2710">
        <w:rPr>
          <w:spacing w:val="54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</w:t>
      </w:r>
      <w:r w:rsidRPr="008E2710">
        <w:rPr>
          <w:spacing w:val="12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2"/>
          <w:sz w:val="22"/>
          <w:szCs w:val="22"/>
        </w:rPr>
        <w:t>i</w:t>
      </w:r>
      <w:r w:rsidRPr="008E2710">
        <w:rPr>
          <w:spacing w:val="4"/>
          <w:sz w:val="22"/>
          <w:szCs w:val="22"/>
        </w:rPr>
        <w:t>p</w:t>
      </w:r>
      <w:r w:rsidRPr="008E2710">
        <w:rPr>
          <w:spacing w:val="3"/>
          <w:sz w:val="22"/>
          <w:szCs w:val="22"/>
        </w:rPr>
        <w:t>e</w:t>
      </w:r>
      <w:r w:rsidRPr="008E2710">
        <w:rPr>
          <w:spacing w:val="2"/>
          <w:sz w:val="22"/>
          <w:szCs w:val="22"/>
        </w:rPr>
        <w:t>r</w:t>
      </w:r>
      <w:r w:rsidRPr="008E2710">
        <w:rPr>
          <w:sz w:val="22"/>
          <w:szCs w:val="22"/>
        </w:rPr>
        <w:t>g</w:t>
      </w:r>
      <w:r w:rsidRPr="008E2710">
        <w:rPr>
          <w:spacing w:val="8"/>
          <w:sz w:val="22"/>
          <w:szCs w:val="22"/>
        </w:rPr>
        <w:t>u</w:t>
      </w:r>
      <w:r w:rsidRPr="008E2710">
        <w:rPr>
          <w:spacing w:val="4"/>
          <w:sz w:val="22"/>
          <w:szCs w:val="22"/>
        </w:rPr>
        <w:t>n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 xml:space="preserve">n  </w:t>
      </w:r>
      <w:r w:rsidRPr="008E2710">
        <w:rPr>
          <w:spacing w:val="2"/>
          <w:sz w:val="22"/>
          <w:szCs w:val="22"/>
        </w:rPr>
        <w:t xml:space="preserve"> </w:t>
      </w:r>
      <w:r w:rsidRPr="008E2710">
        <w:rPr>
          <w:spacing w:val="2"/>
          <w:w w:val="87"/>
          <w:sz w:val="22"/>
          <w:szCs w:val="22"/>
        </w:rPr>
        <w:t>s</w:t>
      </w:r>
      <w:r w:rsidRPr="008E2710">
        <w:rPr>
          <w:spacing w:val="3"/>
          <w:w w:val="105"/>
          <w:sz w:val="22"/>
          <w:szCs w:val="22"/>
        </w:rPr>
        <w:t>e</w:t>
      </w:r>
      <w:r w:rsidRPr="008E2710">
        <w:rPr>
          <w:spacing w:val="3"/>
          <w:w w:val="106"/>
          <w:sz w:val="22"/>
          <w:szCs w:val="22"/>
        </w:rPr>
        <w:t>b</w:t>
      </w:r>
      <w:r w:rsidRPr="008E2710">
        <w:rPr>
          <w:spacing w:val="3"/>
          <w:w w:val="115"/>
          <w:sz w:val="22"/>
          <w:szCs w:val="22"/>
        </w:rPr>
        <w:t>a</w:t>
      </w:r>
      <w:r w:rsidRPr="008E2710">
        <w:rPr>
          <w:spacing w:val="4"/>
          <w:w w:val="101"/>
          <w:sz w:val="22"/>
          <w:szCs w:val="22"/>
        </w:rPr>
        <w:t>g</w:t>
      </w:r>
      <w:r w:rsidRPr="008E2710">
        <w:rPr>
          <w:spacing w:val="3"/>
          <w:w w:val="105"/>
          <w:sz w:val="22"/>
          <w:szCs w:val="22"/>
        </w:rPr>
        <w:t>a</w:t>
      </w:r>
      <w:r w:rsidRPr="008E2710">
        <w:rPr>
          <w:spacing w:val="2"/>
          <w:w w:val="99"/>
          <w:sz w:val="22"/>
          <w:szCs w:val="22"/>
        </w:rPr>
        <w:t>i</w:t>
      </w:r>
      <w:r w:rsidRPr="008E2710">
        <w:rPr>
          <w:spacing w:val="5"/>
          <w:w w:val="112"/>
          <w:sz w:val="22"/>
          <w:szCs w:val="22"/>
        </w:rPr>
        <w:t>m</w:t>
      </w:r>
      <w:r w:rsidRPr="008E2710">
        <w:rPr>
          <w:spacing w:val="3"/>
          <w:sz w:val="22"/>
          <w:szCs w:val="22"/>
        </w:rPr>
        <w:t>a</w:t>
      </w:r>
      <w:r w:rsidRPr="008E2710">
        <w:rPr>
          <w:spacing w:val="4"/>
          <w:w w:val="110"/>
          <w:sz w:val="22"/>
          <w:szCs w:val="22"/>
        </w:rPr>
        <w:t>n</w:t>
      </w:r>
      <w:r w:rsidRPr="008E2710">
        <w:rPr>
          <w:sz w:val="22"/>
          <w:szCs w:val="22"/>
        </w:rPr>
        <w:t xml:space="preserve">a </w:t>
      </w:r>
      <w:r w:rsidRPr="008E2710">
        <w:rPr>
          <w:spacing w:val="6"/>
          <w:w w:val="106"/>
          <w:sz w:val="22"/>
          <w:szCs w:val="22"/>
        </w:rPr>
        <w:t>m</w:t>
      </w:r>
      <w:r w:rsidRPr="008E2710">
        <w:rPr>
          <w:spacing w:val="3"/>
          <w:w w:val="105"/>
          <w:sz w:val="22"/>
          <w:szCs w:val="22"/>
        </w:rPr>
        <w:t>e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2"/>
          <w:w w:val="115"/>
          <w:sz w:val="22"/>
          <w:szCs w:val="22"/>
        </w:rPr>
        <w:t>t</w:t>
      </w:r>
      <w:r w:rsidRPr="008E2710">
        <w:rPr>
          <w:spacing w:val="2"/>
          <w:w w:val="99"/>
          <w:sz w:val="22"/>
          <w:szCs w:val="22"/>
        </w:rPr>
        <w:t>i</w:t>
      </w:r>
      <w:r w:rsidRPr="008E2710">
        <w:rPr>
          <w:spacing w:val="3"/>
          <w:w w:val="106"/>
          <w:sz w:val="22"/>
          <w:szCs w:val="22"/>
        </w:rPr>
        <w:t>ny</w:t>
      </w:r>
      <w:r w:rsidRPr="008E2710">
        <w:rPr>
          <w:spacing w:val="3"/>
          <w:w w:val="110"/>
          <w:sz w:val="22"/>
          <w:szCs w:val="22"/>
        </w:rPr>
        <w:t>a</w:t>
      </w:r>
      <w:r w:rsidRPr="008E2710">
        <w:rPr>
          <w:w w:val="59"/>
          <w:sz w:val="22"/>
          <w:szCs w:val="22"/>
        </w:rPr>
        <w:t>.</w:t>
      </w:r>
    </w:p>
    <w:p w14:paraId="5BB1B847" w14:textId="77777777" w:rsidR="000A476D" w:rsidRPr="008E2710" w:rsidRDefault="000A476D">
      <w:pPr>
        <w:spacing w:before="5" w:line="140" w:lineRule="exact"/>
        <w:rPr>
          <w:sz w:val="15"/>
          <w:szCs w:val="15"/>
        </w:rPr>
      </w:pPr>
    </w:p>
    <w:p w14:paraId="4BF75901" w14:textId="77777777" w:rsidR="000A476D" w:rsidRPr="008E2710" w:rsidRDefault="00000000">
      <w:pPr>
        <w:ind w:left="2260"/>
        <w:rPr>
          <w:sz w:val="22"/>
          <w:szCs w:val="22"/>
        </w:rPr>
      </w:pPr>
      <w:r>
        <w:pict w14:anchorId="757BD1B9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70.25pt;margin-top:9.05pt;width:83.5pt;height:6pt;z-index:-251659776;mso-position-horizontal-relative:page" filled="f" stroked="f">
            <v:textbox inset="0,0,0,0">
              <w:txbxContent>
                <w:p w14:paraId="28A41774" w14:textId="77777777" w:rsidR="000A476D" w:rsidRDefault="00792718">
                  <w:pPr>
                    <w:spacing w:line="120" w:lineRule="exact"/>
                    <w:ind w:right="-38"/>
                    <w:rPr>
                      <w:sz w:val="12"/>
                      <w:szCs w:val="12"/>
                    </w:rPr>
                  </w:pPr>
                  <w:r>
                    <w:rPr>
                      <w:color w:val="0B0B0B"/>
                      <w:spacing w:val="9"/>
                      <w:w w:val="600"/>
                      <w:sz w:val="12"/>
                      <w:szCs w:val="12"/>
                    </w:rPr>
                    <w:t>-----</w:t>
                  </w:r>
                  <w:r>
                    <w:rPr>
                      <w:color w:val="0B0B0B"/>
                      <w:w w:val="600"/>
                      <w:sz w:val="12"/>
                      <w:szCs w:val="12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792718" w:rsidRPr="008E2710">
        <w:rPr>
          <w:spacing w:val="5"/>
          <w:sz w:val="22"/>
          <w:szCs w:val="22"/>
        </w:rPr>
        <w:t>L</w:t>
      </w:r>
      <w:r w:rsidR="00792718" w:rsidRPr="008E2710">
        <w:rPr>
          <w:spacing w:val="3"/>
          <w:sz w:val="22"/>
          <w:szCs w:val="22"/>
        </w:rPr>
        <w:t>a</w:t>
      </w:r>
      <w:r w:rsidR="00792718" w:rsidRPr="008E2710">
        <w:rPr>
          <w:spacing w:val="6"/>
          <w:sz w:val="22"/>
          <w:szCs w:val="22"/>
        </w:rPr>
        <w:t>m</w:t>
      </w:r>
      <w:r w:rsidR="00792718" w:rsidRPr="008E2710">
        <w:rPr>
          <w:spacing w:val="4"/>
          <w:sz w:val="22"/>
          <w:szCs w:val="22"/>
        </w:rPr>
        <w:t>p</w:t>
      </w:r>
      <w:r w:rsidR="00792718" w:rsidRPr="008E2710">
        <w:rPr>
          <w:spacing w:val="3"/>
          <w:sz w:val="22"/>
          <w:szCs w:val="22"/>
        </w:rPr>
        <w:t>u</w:t>
      </w:r>
      <w:r w:rsidR="00792718" w:rsidRPr="008E2710">
        <w:rPr>
          <w:spacing w:val="4"/>
          <w:sz w:val="22"/>
          <w:szCs w:val="22"/>
        </w:rPr>
        <w:t>n</w:t>
      </w:r>
      <w:r w:rsidR="00792718" w:rsidRPr="008E2710">
        <w:rPr>
          <w:sz w:val="22"/>
          <w:szCs w:val="22"/>
        </w:rPr>
        <w:t xml:space="preserve">g </w:t>
      </w:r>
      <w:r w:rsidR="00792718" w:rsidRPr="008E2710">
        <w:rPr>
          <w:spacing w:val="5"/>
          <w:sz w:val="22"/>
          <w:szCs w:val="22"/>
        </w:rPr>
        <w:t xml:space="preserve"> </w:t>
      </w:r>
      <w:r w:rsidR="00792718" w:rsidRPr="008E2710">
        <w:rPr>
          <w:spacing w:val="4"/>
          <w:w w:val="91"/>
          <w:sz w:val="22"/>
          <w:szCs w:val="22"/>
        </w:rPr>
        <w:t>S</w:t>
      </w:r>
      <w:r w:rsidR="00792718" w:rsidRPr="008E2710">
        <w:rPr>
          <w:spacing w:val="3"/>
          <w:w w:val="110"/>
          <w:sz w:val="22"/>
          <w:szCs w:val="22"/>
        </w:rPr>
        <w:t>e</w:t>
      </w:r>
      <w:r w:rsidR="00792718" w:rsidRPr="008E2710">
        <w:rPr>
          <w:spacing w:val="2"/>
          <w:w w:val="107"/>
          <w:sz w:val="22"/>
          <w:szCs w:val="22"/>
        </w:rPr>
        <w:t>l</w:t>
      </w:r>
      <w:r w:rsidR="00792718" w:rsidRPr="008E2710">
        <w:rPr>
          <w:spacing w:val="3"/>
          <w:w w:val="110"/>
          <w:sz w:val="22"/>
          <w:szCs w:val="22"/>
        </w:rPr>
        <w:t>a</w:t>
      </w:r>
      <w:r w:rsidR="00792718" w:rsidRPr="008E2710">
        <w:rPr>
          <w:spacing w:val="2"/>
          <w:w w:val="115"/>
          <w:sz w:val="22"/>
          <w:szCs w:val="22"/>
        </w:rPr>
        <w:t>t</w:t>
      </w:r>
      <w:r w:rsidR="00792718" w:rsidRPr="008E2710">
        <w:rPr>
          <w:spacing w:val="3"/>
          <w:sz w:val="22"/>
          <w:szCs w:val="22"/>
        </w:rPr>
        <w:t>a</w:t>
      </w:r>
      <w:r w:rsidR="00792718" w:rsidRPr="008E2710">
        <w:rPr>
          <w:spacing w:val="4"/>
          <w:w w:val="110"/>
          <w:sz w:val="22"/>
          <w:szCs w:val="22"/>
        </w:rPr>
        <w:t>n</w:t>
      </w:r>
      <w:r w:rsidR="00792718" w:rsidRPr="008E2710">
        <w:rPr>
          <w:w w:val="76"/>
          <w:sz w:val="22"/>
          <w:szCs w:val="22"/>
        </w:rPr>
        <w:t>,</w:t>
      </w:r>
      <w:r w:rsidR="00792718" w:rsidRPr="008E2710">
        <w:rPr>
          <w:sz w:val="22"/>
          <w:szCs w:val="22"/>
        </w:rPr>
        <w:t xml:space="preserve">                                </w:t>
      </w:r>
      <w:r w:rsidR="00792718" w:rsidRPr="008E2710">
        <w:rPr>
          <w:spacing w:val="10"/>
          <w:sz w:val="22"/>
          <w:szCs w:val="22"/>
        </w:rPr>
        <w:t xml:space="preserve"> </w:t>
      </w:r>
      <w:r w:rsidR="00792718" w:rsidRPr="008E2710">
        <w:rPr>
          <w:spacing w:val="4"/>
          <w:sz w:val="22"/>
          <w:szCs w:val="22"/>
        </w:rPr>
        <w:t>2</w:t>
      </w:r>
      <w:r w:rsidR="00792718" w:rsidRPr="008E2710">
        <w:rPr>
          <w:sz w:val="22"/>
          <w:szCs w:val="22"/>
        </w:rPr>
        <w:t>0</w:t>
      </w:r>
    </w:p>
    <w:p w14:paraId="6B1E53B4" w14:textId="77777777" w:rsidR="000A476D" w:rsidRPr="008E2710" w:rsidRDefault="000A476D">
      <w:pPr>
        <w:spacing w:before="5" w:line="160" w:lineRule="exact"/>
        <w:rPr>
          <w:sz w:val="16"/>
          <w:szCs w:val="16"/>
        </w:rPr>
      </w:pPr>
    </w:p>
    <w:p w14:paraId="057E0027" w14:textId="77777777" w:rsidR="000A476D" w:rsidRPr="008E2710" w:rsidRDefault="00792718">
      <w:pPr>
        <w:ind w:left="2260"/>
        <w:rPr>
          <w:sz w:val="22"/>
          <w:szCs w:val="22"/>
        </w:rPr>
      </w:pPr>
      <w:r w:rsidRPr="008E2710">
        <w:rPr>
          <w:spacing w:val="6"/>
          <w:sz w:val="22"/>
          <w:szCs w:val="22"/>
        </w:rPr>
        <w:t>K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t</w:t>
      </w:r>
      <w:r w:rsidRPr="008E2710">
        <w:rPr>
          <w:spacing w:val="6"/>
          <w:sz w:val="22"/>
          <w:szCs w:val="22"/>
        </w:rPr>
        <w:t>u</w:t>
      </w:r>
      <w:r w:rsidRPr="008E2710">
        <w:rPr>
          <w:sz w:val="22"/>
          <w:szCs w:val="22"/>
        </w:rPr>
        <w:t>a</w:t>
      </w:r>
      <w:r w:rsidRPr="008E2710">
        <w:rPr>
          <w:spacing w:val="38"/>
          <w:sz w:val="22"/>
          <w:szCs w:val="22"/>
        </w:rPr>
        <w:t xml:space="preserve"> </w:t>
      </w:r>
      <w:r w:rsidRPr="008E2710">
        <w:rPr>
          <w:spacing w:val="3"/>
          <w:sz w:val="22"/>
          <w:szCs w:val="22"/>
        </w:rPr>
        <w:t>Ju</w:t>
      </w:r>
      <w:r w:rsidRPr="008E2710">
        <w:rPr>
          <w:sz w:val="22"/>
          <w:szCs w:val="22"/>
        </w:rPr>
        <w:t>r</w:t>
      </w:r>
      <w:r w:rsidRPr="008E2710">
        <w:rPr>
          <w:spacing w:val="7"/>
          <w:sz w:val="22"/>
          <w:szCs w:val="22"/>
        </w:rPr>
        <w:t>u</w:t>
      </w:r>
      <w:r w:rsidRPr="008E2710">
        <w:rPr>
          <w:spacing w:val="3"/>
          <w:sz w:val="22"/>
          <w:szCs w:val="22"/>
        </w:rPr>
        <w:t>sa</w:t>
      </w:r>
      <w:r w:rsidRPr="008E2710">
        <w:rPr>
          <w:sz w:val="22"/>
          <w:szCs w:val="22"/>
        </w:rPr>
        <w:t>n</w:t>
      </w:r>
      <w:r w:rsidRPr="008E2710">
        <w:rPr>
          <w:spacing w:val="46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T</w:t>
      </w:r>
      <w:r w:rsidRPr="008E2710">
        <w:rPr>
          <w:spacing w:val="3"/>
          <w:sz w:val="22"/>
          <w:szCs w:val="22"/>
        </w:rPr>
        <w:t>e</w:t>
      </w:r>
      <w:r w:rsidRPr="008E2710">
        <w:rPr>
          <w:sz w:val="22"/>
          <w:szCs w:val="22"/>
        </w:rPr>
        <w:t>k</w:t>
      </w:r>
      <w:r w:rsidRPr="008E2710">
        <w:rPr>
          <w:spacing w:val="8"/>
          <w:sz w:val="22"/>
          <w:szCs w:val="22"/>
        </w:rPr>
        <w:t>n</w:t>
      </w:r>
      <w:r w:rsidRPr="008E2710">
        <w:rPr>
          <w:spacing w:val="4"/>
          <w:sz w:val="22"/>
          <w:szCs w:val="22"/>
        </w:rPr>
        <w:t>o</w:t>
      </w:r>
      <w:r w:rsidRPr="008E2710">
        <w:rPr>
          <w:spacing w:val="2"/>
          <w:sz w:val="22"/>
          <w:szCs w:val="22"/>
        </w:rPr>
        <w:t>l</w:t>
      </w:r>
      <w:r w:rsidRPr="008E2710">
        <w:rPr>
          <w:spacing w:val="3"/>
          <w:sz w:val="22"/>
          <w:szCs w:val="22"/>
        </w:rPr>
        <w:t>og</w:t>
      </w:r>
      <w:r w:rsidRPr="008E2710">
        <w:rPr>
          <w:sz w:val="22"/>
          <w:szCs w:val="22"/>
        </w:rPr>
        <w:t>i</w:t>
      </w:r>
      <w:r w:rsidRPr="008E2710">
        <w:rPr>
          <w:spacing w:val="41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P</w:t>
      </w:r>
      <w:r w:rsidRPr="008E2710">
        <w:rPr>
          <w:sz w:val="22"/>
          <w:szCs w:val="22"/>
        </w:rPr>
        <w:t>r</w:t>
      </w:r>
      <w:r w:rsidRPr="008E2710">
        <w:rPr>
          <w:spacing w:val="6"/>
          <w:sz w:val="22"/>
          <w:szCs w:val="22"/>
        </w:rPr>
        <w:t>o</w:t>
      </w:r>
      <w:r w:rsidRPr="008E2710">
        <w:rPr>
          <w:spacing w:val="3"/>
          <w:sz w:val="22"/>
          <w:szCs w:val="22"/>
        </w:rPr>
        <w:t>d</w:t>
      </w:r>
      <w:r w:rsidRPr="008E2710">
        <w:rPr>
          <w:spacing w:val="4"/>
          <w:sz w:val="22"/>
          <w:szCs w:val="22"/>
        </w:rPr>
        <w:t>uk</w:t>
      </w:r>
      <w:r w:rsidRPr="008E2710">
        <w:rPr>
          <w:spacing w:val="3"/>
          <w:sz w:val="22"/>
          <w:szCs w:val="22"/>
        </w:rPr>
        <w:t>s</w:t>
      </w:r>
      <w:r w:rsidRPr="008E2710">
        <w:rPr>
          <w:sz w:val="22"/>
          <w:szCs w:val="22"/>
        </w:rPr>
        <w:t>i</w:t>
      </w:r>
      <w:r w:rsidRPr="008E2710">
        <w:rPr>
          <w:spacing w:val="51"/>
          <w:sz w:val="22"/>
          <w:szCs w:val="22"/>
        </w:rPr>
        <w:t xml:space="preserve"> </w:t>
      </w:r>
      <w:r w:rsidRPr="008E2710">
        <w:rPr>
          <w:spacing w:val="4"/>
          <w:sz w:val="22"/>
          <w:szCs w:val="22"/>
        </w:rPr>
        <w:t>d</w:t>
      </w:r>
      <w:r w:rsidRPr="008E2710">
        <w:rPr>
          <w:spacing w:val="3"/>
          <w:sz w:val="22"/>
          <w:szCs w:val="22"/>
        </w:rPr>
        <w:t>a</w:t>
      </w:r>
      <w:r w:rsidRPr="008E2710">
        <w:rPr>
          <w:sz w:val="22"/>
          <w:szCs w:val="22"/>
        </w:rPr>
        <w:t>n</w:t>
      </w:r>
      <w:r w:rsidRPr="008E2710">
        <w:rPr>
          <w:spacing w:val="29"/>
          <w:sz w:val="22"/>
          <w:szCs w:val="22"/>
        </w:rPr>
        <w:t xml:space="preserve"> </w:t>
      </w:r>
      <w:r w:rsidRPr="008E2710">
        <w:rPr>
          <w:spacing w:val="2"/>
          <w:w w:val="89"/>
          <w:sz w:val="22"/>
          <w:szCs w:val="22"/>
        </w:rPr>
        <w:t>I</w:t>
      </w:r>
      <w:r w:rsidRPr="008E2710">
        <w:rPr>
          <w:spacing w:val="4"/>
          <w:w w:val="110"/>
          <w:sz w:val="22"/>
          <w:szCs w:val="22"/>
        </w:rPr>
        <w:t>n</w:t>
      </w:r>
      <w:r w:rsidRPr="008E2710">
        <w:rPr>
          <w:spacing w:val="4"/>
          <w:w w:val="101"/>
          <w:sz w:val="22"/>
          <w:szCs w:val="22"/>
        </w:rPr>
        <w:t>d</w:t>
      </w:r>
      <w:r w:rsidRPr="008E2710">
        <w:rPr>
          <w:spacing w:val="4"/>
          <w:w w:val="110"/>
          <w:sz w:val="22"/>
          <w:szCs w:val="22"/>
        </w:rPr>
        <w:t>u</w:t>
      </w:r>
      <w:r w:rsidRPr="008E2710">
        <w:rPr>
          <w:spacing w:val="3"/>
          <w:w w:val="103"/>
          <w:sz w:val="22"/>
          <w:szCs w:val="22"/>
        </w:rPr>
        <w:t>s</w:t>
      </w:r>
      <w:r w:rsidRPr="008E2710">
        <w:rPr>
          <w:spacing w:val="2"/>
          <w:w w:val="107"/>
          <w:sz w:val="22"/>
          <w:szCs w:val="22"/>
        </w:rPr>
        <w:t>t</w:t>
      </w:r>
      <w:r w:rsidRPr="008E2710">
        <w:rPr>
          <w:spacing w:val="3"/>
          <w:w w:val="114"/>
          <w:sz w:val="22"/>
          <w:szCs w:val="22"/>
        </w:rPr>
        <w:t>r</w:t>
      </w:r>
      <w:r w:rsidRPr="008E2710">
        <w:rPr>
          <w:w w:val="92"/>
          <w:sz w:val="22"/>
          <w:szCs w:val="22"/>
        </w:rPr>
        <w:t>i</w:t>
      </w:r>
    </w:p>
    <w:p w14:paraId="4DD8910A" w14:textId="77777777" w:rsidR="000A476D" w:rsidRPr="008E2710" w:rsidRDefault="000A476D">
      <w:pPr>
        <w:spacing w:before="6" w:line="100" w:lineRule="exact"/>
        <w:rPr>
          <w:sz w:val="10"/>
          <w:szCs w:val="10"/>
        </w:rPr>
      </w:pPr>
    </w:p>
    <w:p w14:paraId="0841014E" w14:textId="77777777" w:rsidR="000A476D" w:rsidRPr="008E2710" w:rsidRDefault="000A476D">
      <w:pPr>
        <w:spacing w:line="200" w:lineRule="exact"/>
      </w:pPr>
    </w:p>
    <w:p w14:paraId="40DBCA8D" w14:textId="77777777" w:rsidR="000A476D" w:rsidRPr="008E2710" w:rsidRDefault="000A476D">
      <w:pPr>
        <w:spacing w:line="200" w:lineRule="exact"/>
      </w:pPr>
    </w:p>
    <w:p w14:paraId="4AF66C6C" w14:textId="77777777" w:rsidR="000A476D" w:rsidRPr="008E2710" w:rsidRDefault="000A476D">
      <w:pPr>
        <w:spacing w:line="200" w:lineRule="exact"/>
      </w:pPr>
    </w:p>
    <w:p w14:paraId="6AAA45F8" w14:textId="77777777" w:rsidR="000A476D" w:rsidRPr="008E2710" w:rsidRDefault="000A476D">
      <w:pPr>
        <w:spacing w:line="200" w:lineRule="exact"/>
      </w:pPr>
    </w:p>
    <w:p w14:paraId="214B3A06" w14:textId="77777777" w:rsidR="000A476D" w:rsidRPr="008E2710" w:rsidRDefault="000A476D">
      <w:pPr>
        <w:spacing w:line="200" w:lineRule="exact"/>
      </w:pPr>
    </w:p>
    <w:p w14:paraId="5DFDC67A" w14:textId="77777777" w:rsidR="000A476D" w:rsidRPr="008E2710" w:rsidRDefault="00792718">
      <w:pPr>
        <w:ind w:left="2260"/>
        <w:rPr>
          <w:sz w:val="24"/>
          <w:szCs w:val="24"/>
        </w:rPr>
      </w:pPr>
      <w:r w:rsidRPr="008E2710">
        <w:rPr>
          <w:b/>
          <w:spacing w:val="-5"/>
          <w:sz w:val="24"/>
          <w:szCs w:val="24"/>
        </w:rPr>
        <w:t>H</w:t>
      </w:r>
      <w:r w:rsidRPr="008E2710">
        <w:rPr>
          <w:b/>
          <w:spacing w:val="-4"/>
          <w:sz w:val="24"/>
          <w:szCs w:val="24"/>
        </w:rPr>
        <w:t>ad</w:t>
      </w:r>
      <w:r w:rsidRPr="008E2710">
        <w:rPr>
          <w:b/>
          <w:sz w:val="24"/>
          <w:szCs w:val="24"/>
        </w:rPr>
        <w:t>i</w:t>
      </w:r>
      <w:r w:rsidRPr="008E2710">
        <w:rPr>
          <w:b/>
          <w:spacing w:val="12"/>
          <w:sz w:val="24"/>
          <w:szCs w:val="24"/>
        </w:rPr>
        <w:t xml:space="preserve"> </w:t>
      </w:r>
      <w:r w:rsidRPr="008E2710">
        <w:rPr>
          <w:b/>
          <w:spacing w:val="-5"/>
          <w:sz w:val="24"/>
          <w:szCs w:val="24"/>
        </w:rPr>
        <w:t>T</w:t>
      </w:r>
      <w:r w:rsidRPr="008E2710">
        <w:rPr>
          <w:b/>
          <w:spacing w:val="-3"/>
          <w:sz w:val="24"/>
          <w:szCs w:val="24"/>
        </w:rPr>
        <w:t>e</w:t>
      </w:r>
      <w:r w:rsidRPr="008E2710">
        <w:rPr>
          <w:b/>
          <w:spacing w:val="-4"/>
          <w:sz w:val="24"/>
          <w:szCs w:val="24"/>
        </w:rPr>
        <w:t>gu</w:t>
      </w:r>
      <w:r w:rsidRPr="008E2710">
        <w:rPr>
          <w:b/>
          <w:sz w:val="24"/>
          <w:szCs w:val="24"/>
        </w:rPr>
        <w:t>h</w:t>
      </w:r>
      <w:r w:rsidRPr="008E2710">
        <w:rPr>
          <w:b/>
          <w:spacing w:val="13"/>
          <w:sz w:val="24"/>
          <w:szCs w:val="24"/>
        </w:rPr>
        <w:t xml:space="preserve"> </w:t>
      </w:r>
      <w:r w:rsidRPr="008E2710">
        <w:rPr>
          <w:b/>
          <w:spacing w:val="-6"/>
          <w:sz w:val="24"/>
          <w:szCs w:val="24"/>
        </w:rPr>
        <w:t>Y</w:t>
      </w:r>
      <w:r w:rsidRPr="008E2710">
        <w:rPr>
          <w:b/>
          <w:spacing w:val="-4"/>
          <w:sz w:val="24"/>
          <w:szCs w:val="24"/>
        </w:rPr>
        <w:t>u</w:t>
      </w:r>
      <w:r w:rsidRPr="008E2710">
        <w:rPr>
          <w:b/>
          <w:spacing w:val="-3"/>
          <w:sz w:val="24"/>
          <w:szCs w:val="24"/>
        </w:rPr>
        <w:t>d</w:t>
      </w:r>
      <w:r w:rsidRPr="008E2710">
        <w:rPr>
          <w:b/>
          <w:spacing w:val="-2"/>
          <w:sz w:val="24"/>
          <w:szCs w:val="24"/>
        </w:rPr>
        <w:t>isti</w:t>
      </w:r>
      <w:r w:rsidRPr="008E2710">
        <w:rPr>
          <w:b/>
          <w:spacing w:val="-3"/>
          <w:sz w:val="24"/>
          <w:szCs w:val="24"/>
        </w:rPr>
        <w:t>r</w:t>
      </w:r>
      <w:r w:rsidRPr="008E2710">
        <w:rPr>
          <w:b/>
          <w:spacing w:val="-4"/>
          <w:sz w:val="24"/>
          <w:szCs w:val="24"/>
        </w:rPr>
        <w:t>a</w:t>
      </w:r>
      <w:r w:rsidRPr="008E2710">
        <w:rPr>
          <w:b/>
          <w:sz w:val="24"/>
          <w:szCs w:val="24"/>
        </w:rPr>
        <w:t>,</w:t>
      </w:r>
      <w:r w:rsidRPr="008E2710">
        <w:rPr>
          <w:b/>
          <w:spacing w:val="36"/>
          <w:sz w:val="24"/>
          <w:szCs w:val="24"/>
        </w:rPr>
        <w:t xml:space="preserve"> </w:t>
      </w:r>
      <w:r w:rsidRPr="008E2710">
        <w:rPr>
          <w:b/>
          <w:spacing w:val="-4"/>
          <w:sz w:val="24"/>
          <w:szCs w:val="24"/>
        </w:rPr>
        <w:t>S</w:t>
      </w:r>
      <w:r w:rsidRPr="008E2710">
        <w:rPr>
          <w:b/>
          <w:spacing w:val="-2"/>
          <w:sz w:val="24"/>
          <w:szCs w:val="24"/>
        </w:rPr>
        <w:t>.</w:t>
      </w:r>
      <w:r w:rsidRPr="008E2710">
        <w:rPr>
          <w:b/>
          <w:spacing w:val="-5"/>
          <w:sz w:val="24"/>
          <w:szCs w:val="24"/>
        </w:rPr>
        <w:t>T</w:t>
      </w:r>
      <w:r w:rsidRPr="008E2710">
        <w:rPr>
          <w:b/>
          <w:spacing w:val="-2"/>
          <w:sz w:val="24"/>
          <w:szCs w:val="24"/>
        </w:rPr>
        <w:t>.</w:t>
      </w:r>
      <w:r w:rsidRPr="008E2710">
        <w:rPr>
          <w:b/>
          <w:sz w:val="24"/>
          <w:szCs w:val="24"/>
        </w:rPr>
        <w:t>,</w:t>
      </w:r>
      <w:r w:rsidRPr="008E2710">
        <w:rPr>
          <w:b/>
          <w:spacing w:val="7"/>
          <w:sz w:val="24"/>
          <w:szCs w:val="24"/>
        </w:rPr>
        <w:t xml:space="preserve"> </w:t>
      </w:r>
      <w:r w:rsidRPr="008E2710">
        <w:rPr>
          <w:b/>
          <w:spacing w:val="-4"/>
          <w:w w:val="98"/>
          <w:sz w:val="24"/>
          <w:szCs w:val="24"/>
        </w:rPr>
        <w:t>P</w:t>
      </w:r>
      <w:r w:rsidRPr="008E2710">
        <w:rPr>
          <w:b/>
          <w:spacing w:val="-4"/>
          <w:w w:val="104"/>
          <w:sz w:val="24"/>
          <w:szCs w:val="24"/>
        </w:rPr>
        <w:t>h</w:t>
      </w:r>
      <w:r w:rsidRPr="008E2710">
        <w:rPr>
          <w:b/>
          <w:spacing w:val="-2"/>
          <w:w w:val="140"/>
          <w:sz w:val="24"/>
          <w:szCs w:val="24"/>
        </w:rPr>
        <w:t>.</w:t>
      </w:r>
      <w:r w:rsidRPr="008E2710">
        <w:rPr>
          <w:b/>
          <w:spacing w:val="-7"/>
          <w:w w:val="126"/>
          <w:sz w:val="24"/>
          <w:szCs w:val="24"/>
        </w:rPr>
        <w:t>D</w:t>
      </w:r>
      <w:r w:rsidRPr="008E2710">
        <w:rPr>
          <w:b/>
          <w:w w:val="82"/>
          <w:sz w:val="24"/>
          <w:szCs w:val="24"/>
        </w:rPr>
        <w:t>.</w:t>
      </w:r>
    </w:p>
    <w:p w14:paraId="6BB42F67" w14:textId="536DFA12" w:rsidR="000A476D" w:rsidRPr="008E2710" w:rsidRDefault="00226C41">
      <w:pPr>
        <w:spacing w:before="26"/>
        <w:ind w:left="2260"/>
        <w:rPr>
          <w:rFonts w:ascii="Courier New" w:eastAsia="Courier New" w:hAnsi="Courier New" w:cs="Courier New"/>
          <w:sz w:val="24"/>
          <w:szCs w:val="24"/>
        </w:rPr>
        <w:sectPr w:rsidR="000A476D" w:rsidRPr="008E2710">
          <w:type w:val="continuous"/>
          <w:pgSz w:w="11900" w:h="16820"/>
          <w:pgMar w:top="380" w:right="1340" w:bottom="280" w:left="1340" w:header="720" w:footer="720" w:gutter="0"/>
          <w:cols w:space="720"/>
        </w:sectPr>
      </w:pPr>
      <w:r w:rsidRPr="008E2710">
        <w:rPr>
          <w:rFonts w:ascii="Arial" w:eastAsia="Arial" w:hAnsi="Arial" w:cs="Arial"/>
          <w:noProof/>
          <w:spacing w:val="9"/>
          <w:sz w:val="26"/>
          <w:szCs w:val="26"/>
        </w:rPr>
        <w:drawing>
          <wp:anchor distT="0" distB="0" distL="114300" distR="114300" simplePos="0" relativeHeight="251660800" behindDoc="1" locked="0" layoutInCell="1" allowOverlap="1" wp14:anchorId="228222C0" wp14:editId="034ADD5F">
            <wp:simplePos x="0" y="0"/>
            <wp:positionH relativeFrom="page">
              <wp:posOffset>95250</wp:posOffset>
            </wp:positionH>
            <wp:positionV relativeFrom="page">
              <wp:posOffset>10677525</wp:posOffset>
            </wp:positionV>
            <wp:extent cx="7345045" cy="103822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1038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718" w:rsidRPr="008E2710">
        <w:rPr>
          <w:rFonts w:ascii="Courier New" w:eastAsia="Courier New" w:hAnsi="Courier New" w:cs="Courier New"/>
          <w:b/>
          <w:spacing w:val="5"/>
          <w:w w:val="113"/>
          <w:sz w:val="24"/>
          <w:szCs w:val="24"/>
        </w:rPr>
        <w:t>N</w:t>
      </w:r>
      <w:r w:rsidR="00792718" w:rsidRPr="008E2710">
        <w:rPr>
          <w:rFonts w:ascii="Courier New" w:eastAsia="Courier New" w:hAnsi="Courier New" w:cs="Courier New"/>
          <w:b/>
          <w:spacing w:val="2"/>
          <w:w w:val="65"/>
          <w:sz w:val="24"/>
          <w:szCs w:val="24"/>
        </w:rPr>
        <w:t>I</w:t>
      </w:r>
      <w:r w:rsidR="00792718" w:rsidRPr="008E2710">
        <w:rPr>
          <w:rFonts w:ascii="Courier New" w:eastAsia="Courier New" w:hAnsi="Courier New" w:cs="Courier New"/>
          <w:b/>
          <w:spacing w:val="4"/>
          <w:w w:val="97"/>
          <w:sz w:val="24"/>
          <w:szCs w:val="24"/>
        </w:rPr>
        <w:t>P</w:t>
      </w:r>
      <w:r w:rsidR="00792718" w:rsidRPr="008E2710">
        <w:rPr>
          <w:rFonts w:ascii="Courier New" w:eastAsia="Courier New" w:hAnsi="Courier New" w:cs="Courier New"/>
          <w:b/>
          <w:spacing w:val="2"/>
          <w:w w:val="65"/>
          <w:sz w:val="24"/>
          <w:szCs w:val="24"/>
        </w:rPr>
        <w:t>.</w:t>
      </w:r>
      <w:r w:rsidR="00792718" w:rsidRPr="008E2710">
        <w:rPr>
          <w:rFonts w:ascii="Courier New" w:eastAsia="Courier New" w:hAnsi="Courier New" w:cs="Courier New"/>
          <w:b/>
          <w:spacing w:val="4"/>
          <w:w w:val="94"/>
          <w:sz w:val="24"/>
          <w:szCs w:val="24"/>
        </w:rPr>
        <w:t>1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9</w:t>
      </w:r>
      <w:r w:rsidR="00792718" w:rsidRPr="008E2710">
        <w:rPr>
          <w:rFonts w:ascii="Courier New" w:eastAsia="Courier New" w:hAnsi="Courier New" w:cs="Courier New"/>
          <w:b/>
          <w:spacing w:val="3"/>
          <w:w w:val="81"/>
          <w:sz w:val="24"/>
          <w:szCs w:val="24"/>
        </w:rPr>
        <w:t>870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9</w:t>
      </w:r>
      <w:r w:rsidR="00792718" w:rsidRPr="008E2710">
        <w:rPr>
          <w:rFonts w:ascii="Courier New" w:eastAsia="Courier New" w:hAnsi="Courier New" w:cs="Courier New"/>
          <w:b/>
          <w:spacing w:val="4"/>
          <w:w w:val="74"/>
          <w:sz w:val="24"/>
          <w:szCs w:val="24"/>
        </w:rPr>
        <w:t>1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2</w:t>
      </w:r>
      <w:r w:rsidR="00792718" w:rsidRPr="008E2710">
        <w:rPr>
          <w:rFonts w:ascii="Courier New" w:eastAsia="Courier New" w:hAnsi="Courier New" w:cs="Courier New"/>
          <w:b/>
          <w:spacing w:val="3"/>
          <w:w w:val="81"/>
          <w:sz w:val="24"/>
          <w:szCs w:val="24"/>
        </w:rPr>
        <w:t>20</w:t>
      </w:r>
      <w:r w:rsidR="00792718" w:rsidRPr="008E2710">
        <w:rPr>
          <w:rFonts w:ascii="Courier New" w:eastAsia="Courier New" w:hAnsi="Courier New" w:cs="Courier New"/>
          <w:b/>
          <w:spacing w:val="3"/>
          <w:w w:val="78"/>
          <w:sz w:val="24"/>
          <w:szCs w:val="24"/>
        </w:rPr>
        <w:t>1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9</w:t>
      </w:r>
      <w:r w:rsidR="00792718" w:rsidRPr="008E2710">
        <w:rPr>
          <w:rFonts w:ascii="Courier New" w:eastAsia="Courier New" w:hAnsi="Courier New" w:cs="Courier New"/>
          <w:b/>
          <w:spacing w:val="3"/>
          <w:w w:val="78"/>
          <w:sz w:val="24"/>
          <w:szCs w:val="24"/>
        </w:rPr>
        <w:t>0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3</w:t>
      </w:r>
      <w:r w:rsidR="00792718" w:rsidRPr="008E2710">
        <w:rPr>
          <w:rFonts w:ascii="Courier New" w:eastAsia="Courier New" w:hAnsi="Courier New" w:cs="Courier New"/>
          <w:b/>
          <w:spacing w:val="3"/>
          <w:w w:val="78"/>
          <w:sz w:val="24"/>
          <w:szCs w:val="24"/>
        </w:rPr>
        <w:t>1</w:t>
      </w:r>
      <w:r w:rsidR="00792718" w:rsidRPr="008E2710">
        <w:rPr>
          <w:rFonts w:ascii="Courier New" w:eastAsia="Courier New" w:hAnsi="Courier New" w:cs="Courier New"/>
          <w:b/>
          <w:spacing w:val="4"/>
          <w:w w:val="84"/>
          <w:sz w:val="24"/>
          <w:szCs w:val="24"/>
        </w:rPr>
        <w:t>0</w:t>
      </w:r>
      <w:r w:rsidR="00792718" w:rsidRPr="008E2710">
        <w:rPr>
          <w:rFonts w:ascii="Courier New" w:eastAsia="Courier New" w:hAnsi="Courier New" w:cs="Courier New"/>
          <w:b/>
          <w:spacing w:val="4"/>
          <w:w w:val="74"/>
          <w:sz w:val="24"/>
          <w:szCs w:val="24"/>
        </w:rPr>
        <w:t>1</w:t>
      </w:r>
      <w:r w:rsidR="00792718" w:rsidRPr="008E2710">
        <w:rPr>
          <w:rFonts w:ascii="Courier New" w:eastAsia="Courier New" w:hAnsi="Courier New" w:cs="Courier New"/>
          <w:b/>
          <w:w w:val="78"/>
          <w:sz w:val="24"/>
          <w:szCs w:val="24"/>
        </w:rPr>
        <w:t>2</w:t>
      </w:r>
    </w:p>
    <w:p w14:paraId="79C1EEFA" w14:textId="77777777" w:rsidR="000A476D" w:rsidRPr="008E2710" w:rsidRDefault="000A476D">
      <w:pPr>
        <w:spacing w:before="11" w:line="260" w:lineRule="exact"/>
        <w:rPr>
          <w:sz w:val="26"/>
          <w:szCs w:val="26"/>
        </w:rPr>
        <w:sectPr w:rsidR="000A476D" w:rsidRPr="008E2710">
          <w:pgSz w:w="11960" w:h="16860"/>
          <w:pgMar w:top="180" w:right="1200" w:bottom="280" w:left="1220" w:header="720" w:footer="720" w:gutter="0"/>
          <w:cols w:space="720"/>
        </w:sectPr>
      </w:pPr>
    </w:p>
    <w:p w14:paraId="0AEFABC3" w14:textId="77777777" w:rsidR="006A4A08" w:rsidRPr="008E2710" w:rsidRDefault="006A4A08">
      <w:pPr>
        <w:spacing w:before="29"/>
        <w:ind w:left="129" w:right="-56"/>
        <w:rPr>
          <w:spacing w:val="-3"/>
          <w:w w:val="104"/>
          <w:sz w:val="24"/>
          <w:szCs w:val="24"/>
        </w:rPr>
      </w:pPr>
    </w:p>
    <w:p w14:paraId="1FF9DAF8" w14:textId="21A9D225" w:rsidR="000A476D" w:rsidRPr="008E2710" w:rsidRDefault="00792718">
      <w:pPr>
        <w:spacing w:before="29"/>
        <w:ind w:left="129" w:right="-56"/>
        <w:rPr>
          <w:sz w:val="24"/>
          <w:szCs w:val="24"/>
        </w:rPr>
      </w:pPr>
      <w:r w:rsidRPr="008E2710">
        <w:rPr>
          <w:spacing w:val="-3"/>
          <w:w w:val="104"/>
          <w:sz w:val="24"/>
          <w:szCs w:val="24"/>
        </w:rPr>
        <w:t>L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m</w:t>
      </w:r>
      <w:r w:rsidRPr="008E2710">
        <w:rPr>
          <w:spacing w:val="-2"/>
          <w:w w:val="106"/>
          <w:sz w:val="24"/>
          <w:szCs w:val="24"/>
        </w:rPr>
        <w:t>p</w:t>
      </w:r>
      <w:r w:rsidRPr="008E2710">
        <w:rPr>
          <w:spacing w:val="-1"/>
          <w:w w:val="88"/>
          <w:sz w:val="24"/>
          <w:szCs w:val="24"/>
        </w:rPr>
        <w:t>i</w:t>
      </w:r>
      <w:r w:rsidRPr="008E2710">
        <w:rPr>
          <w:spacing w:val="-2"/>
          <w:w w:val="117"/>
          <w:sz w:val="24"/>
          <w:szCs w:val="24"/>
        </w:rPr>
        <w:t>r</w:t>
      </w:r>
      <w:r w:rsidRPr="008E2710">
        <w:rPr>
          <w:spacing w:val="-2"/>
          <w:w w:val="101"/>
          <w:sz w:val="24"/>
          <w:szCs w:val="24"/>
        </w:rPr>
        <w:t>a</w:t>
      </w:r>
      <w:r w:rsidRPr="008E2710">
        <w:rPr>
          <w:w w:val="90"/>
          <w:sz w:val="24"/>
          <w:szCs w:val="24"/>
        </w:rPr>
        <w:t>n</w:t>
      </w:r>
    </w:p>
    <w:p w14:paraId="4F52102B" w14:textId="77777777" w:rsidR="000A476D" w:rsidRPr="008E2710" w:rsidRDefault="000A476D">
      <w:pPr>
        <w:spacing w:before="7" w:line="120" w:lineRule="exact"/>
        <w:rPr>
          <w:sz w:val="13"/>
          <w:szCs w:val="13"/>
        </w:rPr>
      </w:pPr>
    </w:p>
    <w:p w14:paraId="1A4324AE" w14:textId="77777777" w:rsidR="000A476D" w:rsidRPr="008E2710" w:rsidRDefault="00792718">
      <w:pPr>
        <w:spacing w:line="260" w:lineRule="exact"/>
        <w:ind w:left="129"/>
        <w:rPr>
          <w:sz w:val="24"/>
          <w:szCs w:val="24"/>
        </w:rPr>
      </w:pPr>
      <w:r w:rsidRPr="008E2710">
        <w:rPr>
          <w:spacing w:val="-3"/>
          <w:w w:val="99"/>
          <w:position w:val="-1"/>
          <w:sz w:val="24"/>
          <w:szCs w:val="24"/>
        </w:rPr>
        <w:t>P</w:t>
      </w:r>
      <w:r w:rsidRPr="008E2710">
        <w:rPr>
          <w:spacing w:val="-2"/>
          <w:w w:val="101"/>
          <w:position w:val="-1"/>
          <w:sz w:val="24"/>
          <w:szCs w:val="24"/>
        </w:rPr>
        <w:t>e</w:t>
      </w:r>
      <w:r w:rsidRPr="008E2710">
        <w:rPr>
          <w:position w:val="-1"/>
          <w:sz w:val="24"/>
          <w:szCs w:val="24"/>
        </w:rPr>
        <w:t>r</w:t>
      </w:r>
      <w:r w:rsidRPr="008E2710">
        <w:rPr>
          <w:spacing w:val="-2"/>
          <w:position w:val="-1"/>
          <w:sz w:val="24"/>
          <w:szCs w:val="24"/>
        </w:rPr>
        <w:t>i</w:t>
      </w:r>
      <w:r w:rsidRPr="008E2710">
        <w:rPr>
          <w:spacing w:val="-2"/>
          <w:w w:val="106"/>
          <w:position w:val="-1"/>
          <w:sz w:val="24"/>
          <w:szCs w:val="24"/>
        </w:rPr>
        <w:t>h</w:t>
      </w:r>
      <w:r w:rsidRPr="008E2710">
        <w:rPr>
          <w:spacing w:val="-2"/>
          <w:w w:val="97"/>
          <w:position w:val="-1"/>
          <w:sz w:val="24"/>
          <w:szCs w:val="24"/>
        </w:rPr>
        <w:t>a</w:t>
      </w:r>
      <w:r w:rsidRPr="008E2710">
        <w:rPr>
          <w:w w:val="96"/>
          <w:position w:val="-1"/>
          <w:sz w:val="24"/>
          <w:szCs w:val="24"/>
        </w:rPr>
        <w:t>l</w:t>
      </w:r>
    </w:p>
    <w:p w14:paraId="1CE2DFA2" w14:textId="77777777" w:rsidR="000A476D" w:rsidRPr="008E2710" w:rsidRDefault="00792718">
      <w:pPr>
        <w:spacing w:line="200" w:lineRule="exact"/>
      </w:pPr>
      <w:r w:rsidRPr="008E2710">
        <w:br w:type="column"/>
      </w:r>
    </w:p>
    <w:p w14:paraId="46AA1B13" w14:textId="77777777" w:rsidR="000A476D" w:rsidRPr="008E2710" w:rsidRDefault="000A476D">
      <w:pPr>
        <w:spacing w:before="2" w:line="240" w:lineRule="exact"/>
        <w:rPr>
          <w:sz w:val="24"/>
          <w:szCs w:val="24"/>
        </w:rPr>
      </w:pPr>
    </w:p>
    <w:p w14:paraId="5037E38B" w14:textId="1A093815" w:rsidR="006A4A08" w:rsidRPr="008E2710" w:rsidRDefault="00792718">
      <w:pPr>
        <w:spacing w:line="260" w:lineRule="exact"/>
        <w:ind w:right="-56"/>
        <w:rPr>
          <w:spacing w:val="2"/>
          <w:w w:val="44"/>
          <w:position w:val="-1"/>
          <w:sz w:val="24"/>
          <w:szCs w:val="24"/>
        </w:rPr>
      </w:pPr>
      <w:r w:rsidRPr="008E2710">
        <w:rPr>
          <w:w w:val="44"/>
          <w:position w:val="-1"/>
          <w:sz w:val="24"/>
          <w:szCs w:val="24"/>
        </w:rPr>
        <w:t xml:space="preserve">:  </w:t>
      </w:r>
      <w:r w:rsidRPr="008E2710">
        <w:rPr>
          <w:spacing w:val="2"/>
          <w:w w:val="44"/>
          <w:position w:val="-1"/>
          <w:sz w:val="24"/>
          <w:szCs w:val="24"/>
        </w:rPr>
        <w:t xml:space="preserve"> </w:t>
      </w:r>
      <w:r w:rsidR="00385A9A">
        <w:rPr>
          <w:spacing w:val="2"/>
          <w:w w:val="44"/>
          <w:position w:val="-1"/>
          <w:sz w:val="24"/>
          <w:szCs w:val="24"/>
        </w:rPr>
        <w:t>-</w:t>
      </w:r>
    </w:p>
    <w:p w14:paraId="06DD7DD9" w14:textId="1300D624" w:rsidR="000A476D" w:rsidRPr="008E2710" w:rsidRDefault="006A4A08">
      <w:pPr>
        <w:spacing w:line="260" w:lineRule="exact"/>
        <w:ind w:right="-56"/>
        <w:rPr>
          <w:sz w:val="24"/>
          <w:szCs w:val="24"/>
        </w:rPr>
      </w:pPr>
      <w:r w:rsidRPr="008E2710">
        <w:rPr>
          <w:spacing w:val="2"/>
          <w:w w:val="44"/>
          <w:position w:val="-1"/>
          <w:sz w:val="24"/>
          <w:szCs w:val="24"/>
          <w:lang w:val="id-ID"/>
        </w:rPr>
        <w:t xml:space="preserve">: </w:t>
      </w:r>
      <w:r w:rsidR="00792718" w:rsidRPr="008E2710">
        <w:rPr>
          <w:spacing w:val="-3"/>
          <w:position w:val="-1"/>
          <w:sz w:val="24"/>
          <w:szCs w:val="24"/>
        </w:rPr>
        <w:t>P</w:t>
      </w:r>
      <w:r w:rsidR="00792718" w:rsidRPr="008E2710">
        <w:rPr>
          <w:spacing w:val="-2"/>
          <w:position w:val="-1"/>
          <w:sz w:val="24"/>
          <w:szCs w:val="24"/>
        </w:rPr>
        <w:t>eng</w:t>
      </w:r>
      <w:r w:rsidR="00792718" w:rsidRPr="008E2710">
        <w:rPr>
          <w:position w:val="-1"/>
          <w:sz w:val="24"/>
          <w:szCs w:val="24"/>
        </w:rPr>
        <w:t>a</w:t>
      </w:r>
      <w:r w:rsidR="00792718" w:rsidRPr="008E2710">
        <w:rPr>
          <w:spacing w:val="-5"/>
          <w:position w:val="-1"/>
          <w:sz w:val="24"/>
          <w:szCs w:val="24"/>
        </w:rPr>
        <w:t>n</w:t>
      </w:r>
      <w:r w:rsidR="00792718" w:rsidRPr="008E2710">
        <w:rPr>
          <w:position w:val="-1"/>
          <w:sz w:val="24"/>
          <w:szCs w:val="24"/>
        </w:rPr>
        <w:t>tar</w:t>
      </w:r>
      <w:r w:rsidR="00792718" w:rsidRPr="008E2710">
        <w:rPr>
          <w:spacing w:val="13"/>
          <w:position w:val="-1"/>
          <w:sz w:val="24"/>
          <w:szCs w:val="24"/>
        </w:rPr>
        <w:t xml:space="preserve"> </w:t>
      </w:r>
      <w:r w:rsidR="00792718" w:rsidRPr="008E2710">
        <w:rPr>
          <w:spacing w:val="-3"/>
          <w:position w:val="-1"/>
          <w:sz w:val="24"/>
          <w:szCs w:val="24"/>
        </w:rPr>
        <w:t>R</w:t>
      </w:r>
      <w:r w:rsidR="00792718" w:rsidRPr="008E2710">
        <w:rPr>
          <w:spacing w:val="-2"/>
          <w:position w:val="-1"/>
          <w:sz w:val="24"/>
          <w:szCs w:val="24"/>
        </w:rPr>
        <w:t>eko</w:t>
      </w:r>
      <w:r w:rsidR="00792718" w:rsidRPr="008E2710">
        <w:rPr>
          <w:spacing w:val="-3"/>
          <w:position w:val="-1"/>
          <w:sz w:val="24"/>
          <w:szCs w:val="24"/>
        </w:rPr>
        <w:t>m</w:t>
      </w:r>
      <w:r w:rsidR="00792718" w:rsidRPr="008E2710">
        <w:rPr>
          <w:spacing w:val="-2"/>
          <w:position w:val="-1"/>
          <w:sz w:val="24"/>
          <w:szCs w:val="24"/>
        </w:rPr>
        <w:t>end</w:t>
      </w:r>
      <w:r w:rsidR="00792718" w:rsidRPr="008E2710">
        <w:rPr>
          <w:position w:val="-1"/>
          <w:sz w:val="24"/>
          <w:szCs w:val="24"/>
        </w:rPr>
        <w:t>a</w:t>
      </w:r>
      <w:r w:rsidR="00792718" w:rsidRPr="008E2710">
        <w:rPr>
          <w:spacing w:val="-4"/>
          <w:position w:val="-1"/>
          <w:sz w:val="24"/>
          <w:szCs w:val="24"/>
        </w:rPr>
        <w:t>s</w:t>
      </w:r>
      <w:r w:rsidR="00792718" w:rsidRPr="008E2710">
        <w:rPr>
          <w:position w:val="-1"/>
          <w:sz w:val="24"/>
          <w:szCs w:val="24"/>
        </w:rPr>
        <w:t>i</w:t>
      </w:r>
      <w:r w:rsidR="00792718" w:rsidRPr="008E2710">
        <w:rPr>
          <w:spacing w:val="26"/>
          <w:position w:val="-1"/>
          <w:sz w:val="24"/>
          <w:szCs w:val="24"/>
        </w:rPr>
        <w:t xml:space="preserve"> </w:t>
      </w:r>
      <w:r w:rsidR="00792718" w:rsidRPr="008E2710">
        <w:rPr>
          <w:spacing w:val="-1"/>
          <w:w w:val="94"/>
          <w:position w:val="-1"/>
          <w:sz w:val="24"/>
          <w:szCs w:val="24"/>
        </w:rPr>
        <w:t>J</w:t>
      </w:r>
      <w:r w:rsidR="00792718" w:rsidRPr="008E2710">
        <w:rPr>
          <w:w w:val="103"/>
          <w:position w:val="-1"/>
          <w:sz w:val="24"/>
          <w:szCs w:val="24"/>
        </w:rPr>
        <w:t>ur</w:t>
      </w:r>
      <w:r w:rsidR="00792718" w:rsidRPr="008E2710">
        <w:rPr>
          <w:spacing w:val="-8"/>
          <w:w w:val="103"/>
          <w:position w:val="-1"/>
          <w:sz w:val="24"/>
          <w:szCs w:val="24"/>
        </w:rPr>
        <w:t>u</w:t>
      </w:r>
      <w:r w:rsidR="00792718" w:rsidRPr="008E2710">
        <w:rPr>
          <w:spacing w:val="-2"/>
          <w:position w:val="-1"/>
          <w:sz w:val="24"/>
          <w:szCs w:val="24"/>
        </w:rPr>
        <w:t>s</w:t>
      </w:r>
      <w:r w:rsidR="00792718" w:rsidRPr="008E2710">
        <w:rPr>
          <w:position w:val="-1"/>
          <w:sz w:val="24"/>
          <w:szCs w:val="24"/>
        </w:rPr>
        <w:t>an</w:t>
      </w:r>
    </w:p>
    <w:p w14:paraId="533E5F04" w14:textId="77777777" w:rsidR="006A4A08" w:rsidRPr="008E2710" w:rsidRDefault="00792718">
      <w:pPr>
        <w:spacing w:before="38"/>
      </w:pPr>
      <w:r w:rsidRPr="008E2710">
        <w:br w:type="column"/>
      </w:r>
    </w:p>
    <w:p w14:paraId="7A31AE6B" w14:textId="0FFA943B" w:rsidR="000A476D" w:rsidRPr="008E2710" w:rsidRDefault="00792718">
      <w:pPr>
        <w:spacing w:before="38"/>
        <w:rPr>
          <w:rFonts w:ascii="Arial" w:eastAsia="Arial" w:hAnsi="Arial" w:cs="Arial"/>
          <w:sz w:val="22"/>
          <w:szCs w:val="22"/>
          <w:lang w:val="id-ID"/>
        </w:rPr>
        <w:sectPr w:rsidR="000A476D" w:rsidRPr="008E2710">
          <w:type w:val="continuous"/>
          <w:pgSz w:w="11960" w:h="16860"/>
          <w:pgMar w:top="380" w:right="1200" w:bottom="280" w:left="1220" w:header="720" w:footer="720" w:gutter="0"/>
          <w:cols w:num="3" w:space="720" w:equalWidth="0">
            <w:col w:w="1053" w:space="535"/>
            <w:col w:w="3222" w:space="1804"/>
            <w:col w:w="2926"/>
          </w:cols>
        </w:sectPr>
      </w:pPr>
      <w:r w:rsidRPr="008E2710">
        <w:rPr>
          <w:spacing w:val="-2"/>
          <w:sz w:val="24"/>
          <w:szCs w:val="24"/>
        </w:rPr>
        <w:t>L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pun</w:t>
      </w:r>
      <w:r w:rsidRPr="008E2710">
        <w:rPr>
          <w:sz w:val="24"/>
          <w:szCs w:val="24"/>
        </w:rPr>
        <w:t>g</w:t>
      </w:r>
      <w:r w:rsidRPr="008E2710">
        <w:rPr>
          <w:spacing w:val="24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Se</w:t>
      </w:r>
      <w:r w:rsidRPr="008E2710">
        <w:rPr>
          <w:spacing w:val="-1"/>
          <w:sz w:val="24"/>
          <w:szCs w:val="24"/>
        </w:rPr>
        <w:t>l</w:t>
      </w:r>
      <w:r w:rsidRPr="008E2710">
        <w:rPr>
          <w:spacing w:val="-2"/>
          <w:sz w:val="24"/>
          <w:szCs w:val="24"/>
        </w:rPr>
        <w:t>a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a</w:t>
      </w:r>
      <w:r w:rsidRPr="008E2710">
        <w:rPr>
          <w:spacing w:val="-2"/>
          <w:sz w:val="24"/>
          <w:szCs w:val="24"/>
        </w:rPr>
        <w:t>n</w:t>
      </w:r>
      <w:r w:rsidRPr="008E2710">
        <w:rPr>
          <w:sz w:val="24"/>
          <w:szCs w:val="24"/>
        </w:rPr>
        <w:t>,</w:t>
      </w:r>
      <w:r w:rsidR="006A4A08" w:rsidRPr="008E2710">
        <w:rPr>
          <w:sz w:val="24"/>
          <w:szCs w:val="24"/>
          <w:lang w:val="id-ID"/>
        </w:rPr>
        <w:t xml:space="preserve"> </w:t>
      </w:r>
      <w:r w:rsidR="00860C4D">
        <w:rPr>
          <w:sz w:val="24"/>
          <w:szCs w:val="24"/>
        </w:rPr>
        <w:t>1</w:t>
      </w:r>
      <w:r w:rsidR="004C6733">
        <w:rPr>
          <w:sz w:val="24"/>
          <w:szCs w:val="24"/>
        </w:rPr>
        <w:t>3</w:t>
      </w:r>
      <w:r w:rsidR="006A4A08" w:rsidRPr="008E2710">
        <w:rPr>
          <w:sz w:val="24"/>
          <w:szCs w:val="24"/>
          <w:lang w:val="id-ID"/>
        </w:rPr>
        <w:t xml:space="preserve"> Juni</w:t>
      </w:r>
      <w:r w:rsidR="00860C4D">
        <w:rPr>
          <w:sz w:val="24"/>
          <w:szCs w:val="24"/>
        </w:rPr>
        <w:t xml:space="preserve"> </w:t>
      </w:r>
      <w:r w:rsidR="006A4A08" w:rsidRPr="008E2710">
        <w:rPr>
          <w:sz w:val="24"/>
          <w:szCs w:val="24"/>
          <w:lang w:val="id-ID"/>
        </w:rPr>
        <w:t>2023</w:t>
      </w:r>
      <w:r w:rsidR="006A4A08" w:rsidRPr="008E2710">
        <w:rPr>
          <w:rFonts w:ascii="Arial" w:eastAsia="Arial" w:hAnsi="Arial" w:cs="Arial"/>
          <w:spacing w:val="-5"/>
          <w:sz w:val="22"/>
          <w:szCs w:val="22"/>
          <w:lang w:val="id-ID"/>
        </w:rPr>
        <w:t xml:space="preserve"> </w:t>
      </w:r>
    </w:p>
    <w:p w14:paraId="5EFD2EBD" w14:textId="22CC035F" w:rsidR="000A476D" w:rsidRPr="008E2710" w:rsidRDefault="000A476D">
      <w:pPr>
        <w:spacing w:before="1" w:line="120" w:lineRule="exact"/>
        <w:rPr>
          <w:sz w:val="12"/>
          <w:szCs w:val="12"/>
        </w:rPr>
      </w:pPr>
    </w:p>
    <w:p w14:paraId="0B603BFB" w14:textId="77777777" w:rsidR="00A42AC3" w:rsidRPr="008E2710" w:rsidRDefault="00A42AC3" w:rsidP="00A42AC3">
      <w:pPr>
        <w:spacing w:before="29"/>
        <w:ind w:right="7543"/>
        <w:jc w:val="both"/>
      </w:pPr>
    </w:p>
    <w:p w14:paraId="0A596CAA" w14:textId="6EDD6188" w:rsidR="000A476D" w:rsidRPr="008E2710" w:rsidRDefault="00792718" w:rsidP="00226C41">
      <w:pPr>
        <w:spacing w:before="29"/>
        <w:ind w:left="129" w:right="7130"/>
        <w:jc w:val="both"/>
        <w:rPr>
          <w:sz w:val="24"/>
          <w:szCs w:val="24"/>
          <w:lang w:val="id-ID"/>
        </w:rPr>
      </w:pPr>
      <w:r w:rsidRPr="008E2710">
        <w:rPr>
          <w:spacing w:val="3"/>
          <w:w w:val="104"/>
          <w:sz w:val="22"/>
          <w:szCs w:val="22"/>
        </w:rPr>
        <w:t>Y</w:t>
      </w:r>
      <w:r w:rsidRPr="008E2710">
        <w:rPr>
          <w:w w:val="108"/>
          <w:sz w:val="22"/>
          <w:szCs w:val="22"/>
        </w:rPr>
        <w:t>t</w:t>
      </w:r>
      <w:r w:rsidRPr="008E2710">
        <w:rPr>
          <w:spacing w:val="3"/>
          <w:w w:val="108"/>
          <w:sz w:val="22"/>
          <w:szCs w:val="22"/>
        </w:rPr>
        <w:t>h</w:t>
      </w:r>
      <w:r w:rsidRPr="008E2710">
        <w:rPr>
          <w:w w:val="77"/>
          <w:sz w:val="22"/>
          <w:szCs w:val="22"/>
        </w:rPr>
        <w:t>.</w:t>
      </w:r>
      <w:r w:rsidRPr="008E2710">
        <w:rPr>
          <w:spacing w:val="23"/>
          <w:sz w:val="22"/>
          <w:szCs w:val="22"/>
        </w:rPr>
        <w:t xml:space="preserve"> </w:t>
      </w:r>
      <w:r w:rsidRPr="008E2710">
        <w:rPr>
          <w:spacing w:val="-4"/>
          <w:sz w:val="24"/>
          <w:szCs w:val="24"/>
        </w:rPr>
        <w:t>K</w:t>
      </w:r>
      <w:r w:rsidRPr="008E2710">
        <w:rPr>
          <w:spacing w:val="-2"/>
          <w:sz w:val="24"/>
          <w:szCs w:val="24"/>
        </w:rPr>
        <w:t>e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u</w:t>
      </w:r>
      <w:r w:rsidRPr="008E2710">
        <w:rPr>
          <w:sz w:val="24"/>
          <w:szCs w:val="24"/>
        </w:rPr>
        <w:t>a</w:t>
      </w:r>
      <w:r w:rsidRPr="008E2710">
        <w:rPr>
          <w:spacing w:val="15"/>
          <w:sz w:val="24"/>
          <w:szCs w:val="24"/>
        </w:rPr>
        <w:t xml:space="preserve"> </w:t>
      </w:r>
      <w:r w:rsidRPr="008E2710">
        <w:rPr>
          <w:sz w:val="24"/>
          <w:szCs w:val="24"/>
        </w:rPr>
        <w:t>J</w:t>
      </w:r>
      <w:r w:rsidRPr="008E2710">
        <w:rPr>
          <w:spacing w:val="-5"/>
          <w:sz w:val="24"/>
          <w:szCs w:val="24"/>
        </w:rPr>
        <w:t>u</w:t>
      </w:r>
      <w:r w:rsidRPr="008E2710">
        <w:rPr>
          <w:sz w:val="24"/>
          <w:szCs w:val="24"/>
        </w:rPr>
        <w:t>r</w:t>
      </w:r>
      <w:r w:rsidRPr="008E2710">
        <w:rPr>
          <w:spacing w:val="-4"/>
          <w:sz w:val="24"/>
          <w:szCs w:val="24"/>
        </w:rPr>
        <w:t>u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an</w:t>
      </w:r>
      <w:r w:rsidR="00A42AC3" w:rsidRPr="008E2710">
        <w:rPr>
          <w:sz w:val="24"/>
          <w:szCs w:val="24"/>
          <w:lang w:val="id-ID"/>
        </w:rPr>
        <w:t xml:space="preserve"> Teknologi Produksi dan Industri</w:t>
      </w:r>
    </w:p>
    <w:p w14:paraId="6F68B5E1" w14:textId="77777777" w:rsidR="000A476D" w:rsidRPr="008E2710" w:rsidRDefault="00792718" w:rsidP="00226C41">
      <w:pPr>
        <w:ind w:right="6704" w:firstLine="124"/>
        <w:jc w:val="both"/>
        <w:rPr>
          <w:sz w:val="24"/>
          <w:szCs w:val="24"/>
        </w:rPr>
      </w:pPr>
      <w:r w:rsidRPr="008E2710">
        <w:rPr>
          <w:sz w:val="24"/>
          <w:szCs w:val="24"/>
        </w:rPr>
        <w:t>I</w:t>
      </w:r>
      <w:r w:rsidRPr="008E2710">
        <w:rPr>
          <w:spacing w:val="-3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i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u</w:t>
      </w:r>
      <w:r w:rsidRPr="008E2710">
        <w:rPr>
          <w:sz w:val="24"/>
          <w:szCs w:val="24"/>
        </w:rPr>
        <w:t>t</w:t>
      </w:r>
      <w:r w:rsidRPr="008E2710">
        <w:rPr>
          <w:spacing w:val="6"/>
          <w:sz w:val="24"/>
          <w:szCs w:val="24"/>
        </w:rPr>
        <w:t xml:space="preserve"> </w:t>
      </w:r>
      <w:r w:rsidRPr="008E2710">
        <w:rPr>
          <w:spacing w:val="-3"/>
          <w:w w:val="97"/>
          <w:sz w:val="24"/>
          <w:szCs w:val="24"/>
        </w:rPr>
        <w:t>T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sz w:val="24"/>
          <w:szCs w:val="24"/>
        </w:rPr>
        <w:t>k</w:t>
      </w:r>
      <w:r w:rsidRPr="008E2710">
        <w:rPr>
          <w:spacing w:val="-5"/>
          <w:sz w:val="24"/>
          <w:szCs w:val="24"/>
        </w:rPr>
        <w:t>n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spacing w:val="-1"/>
          <w:w w:val="96"/>
          <w:sz w:val="24"/>
          <w:szCs w:val="24"/>
        </w:rPr>
        <w:t>l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spacing w:val="-2"/>
          <w:w w:val="110"/>
          <w:sz w:val="24"/>
          <w:szCs w:val="24"/>
        </w:rPr>
        <w:t>g</w:t>
      </w:r>
      <w:r w:rsidRPr="008E2710">
        <w:rPr>
          <w:w w:val="81"/>
          <w:sz w:val="24"/>
          <w:szCs w:val="24"/>
        </w:rPr>
        <w:t>i</w:t>
      </w:r>
      <w:r w:rsidRPr="008E2710">
        <w:rPr>
          <w:spacing w:val="21"/>
          <w:sz w:val="24"/>
          <w:szCs w:val="24"/>
        </w:rPr>
        <w:t xml:space="preserve"> </w:t>
      </w:r>
      <w:r w:rsidRPr="008E2710">
        <w:rPr>
          <w:spacing w:val="-2"/>
          <w:w w:val="84"/>
          <w:sz w:val="24"/>
          <w:szCs w:val="24"/>
        </w:rPr>
        <w:t>S</w:t>
      </w:r>
      <w:r w:rsidRPr="008E2710">
        <w:rPr>
          <w:w w:val="106"/>
          <w:sz w:val="24"/>
          <w:szCs w:val="24"/>
        </w:rPr>
        <w:t>u</w:t>
      </w:r>
      <w:r w:rsidRPr="008E2710">
        <w:rPr>
          <w:spacing w:val="-8"/>
          <w:w w:val="106"/>
          <w:sz w:val="24"/>
          <w:szCs w:val="24"/>
        </w:rPr>
        <w:t>m</w:t>
      </w:r>
      <w:r w:rsidRPr="008E2710">
        <w:rPr>
          <w:spacing w:val="-2"/>
          <w:w w:val="101"/>
          <w:sz w:val="24"/>
          <w:szCs w:val="24"/>
        </w:rPr>
        <w:t>a</w:t>
      </w:r>
      <w:r w:rsidRPr="008E2710">
        <w:rPr>
          <w:spacing w:val="-2"/>
          <w:w w:val="111"/>
          <w:sz w:val="24"/>
          <w:szCs w:val="24"/>
        </w:rPr>
        <w:t>t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spacing w:val="-2"/>
          <w:w w:val="110"/>
          <w:sz w:val="24"/>
          <w:szCs w:val="24"/>
        </w:rPr>
        <w:t>r</w:t>
      </w:r>
      <w:r w:rsidRPr="008E2710">
        <w:rPr>
          <w:w w:val="97"/>
          <w:sz w:val="24"/>
          <w:szCs w:val="24"/>
        </w:rPr>
        <w:t>a</w:t>
      </w:r>
    </w:p>
    <w:p w14:paraId="1F16745F" w14:textId="77777777" w:rsidR="000A476D" w:rsidRPr="008E2710" w:rsidRDefault="000A476D">
      <w:pPr>
        <w:spacing w:before="8" w:line="100" w:lineRule="exact"/>
        <w:rPr>
          <w:sz w:val="10"/>
          <w:szCs w:val="10"/>
        </w:rPr>
      </w:pPr>
    </w:p>
    <w:p w14:paraId="3B7B2F43" w14:textId="77777777" w:rsidR="000A476D" w:rsidRPr="008E2710" w:rsidRDefault="000A476D">
      <w:pPr>
        <w:spacing w:line="200" w:lineRule="exact"/>
      </w:pPr>
    </w:p>
    <w:p w14:paraId="7FD0F381" w14:textId="77777777" w:rsidR="000A476D" w:rsidRPr="008E2710" w:rsidRDefault="000A476D">
      <w:pPr>
        <w:spacing w:line="200" w:lineRule="exact"/>
      </w:pPr>
    </w:p>
    <w:p w14:paraId="0E1A97B9" w14:textId="77777777" w:rsidR="000A476D" w:rsidRPr="008E2710" w:rsidRDefault="000A476D">
      <w:pPr>
        <w:spacing w:line="200" w:lineRule="exact"/>
      </w:pPr>
    </w:p>
    <w:p w14:paraId="2D3B516D" w14:textId="77777777" w:rsidR="000A476D" w:rsidRPr="008E2710" w:rsidRDefault="00792718">
      <w:pPr>
        <w:ind w:left="124" w:right="7846"/>
        <w:jc w:val="both"/>
        <w:rPr>
          <w:sz w:val="24"/>
          <w:szCs w:val="24"/>
        </w:rPr>
      </w:pPr>
      <w:r w:rsidRPr="008E2710">
        <w:rPr>
          <w:spacing w:val="-4"/>
          <w:sz w:val="24"/>
          <w:szCs w:val="24"/>
        </w:rPr>
        <w:t>D</w:t>
      </w:r>
      <w:r w:rsidRPr="008E2710">
        <w:rPr>
          <w:spacing w:val="-2"/>
          <w:sz w:val="24"/>
          <w:szCs w:val="24"/>
        </w:rPr>
        <w:t>eng</w:t>
      </w:r>
      <w:r w:rsidRPr="008E2710">
        <w:rPr>
          <w:sz w:val="24"/>
          <w:szCs w:val="24"/>
        </w:rPr>
        <w:t>an</w:t>
      </w:r>
      <w:r w:rsidRPr="008E2710">
        <w:rPr>
          <w:spacing w:val="20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ho</w:t>
      </w:r>
      <w:r w:rsidRPr="008E2710">
        <w:rPr>
          <w:sz w:val="24"/>
          <w:szCs w:val="24"/>
        </w:rPr>
        <w:t>r</w:t>
      </w:r>
      <w:r w:rsidRPr="008E2710">
        <w:rPr>
          <w:spacing w:val="-6"/>
          <w:sz w:val="24"/>
          <w:szCs w:val="24"/>
        </w:rPr>
        <w:t>m</w:t>
      </w:r>
      <w:r w:rsidRPr="008E2710">
        <w:rPr>
          <w:spacing w:val="-7"/>
          <w:sz w:val="24"/>
          <w:szCs w:val="24"/>
        </w:rPr>
        <w:t>a</w:t>
      </w:r>
      <w:r w:rsidRPr="008E2710">
        <w:rPr>
          <w:sz w:val="24"/>
          <w:szCs w:val="24"/>
        </w:rPr>
        <w:t>t,</w:t>
      </w:r>
    </w:p>
    <w:p w14:paraId="57AF856F" w14:textId="77777777" w:rsidR="000A476D" w:rsidRPr="008E2710" w:rsidRDefault="000A476D">
      <w:pPr>
        <w:spacing w:before="9" w:line="200" w:lineRule="exact"/>
      </w:pPr>
    </w:p>
    <w:p w14:paraId="7A9E9B89" w14:textId="461266C4" w:rsidR="000A476D" w:rsidRPr="008E2710" w:rsidRDefault="00792718" w:rsidP="00E659BB">
      <w:pPr>
        <w:ind w:left="134" w:right="148"/>
        <w:jc w:val="both"/>
        <w:rPr>
          <w:w w:val="92"/>
          <w:sz w:val="24"/>
          <w:szCs w:val="24"/>
          <w:lang w:val="id-ID"/>
        </w:rPr>
      </w:pPr>
      <w:r w:rsidRPr="008E2710">
        <w:rPr>
          <w:spacing w:val="-2"/>
          <w:sz w:val="24"/>
          <w:szCs w:val="24"/>
        </w:rPr>
        <w:t>Sehub</w:t>
      </w:r>
      <w:r w:rsidRPr="008E2710">
        <w:rPr>
          <w:sz w:val="24"/>
          <w:szCs w:val="24"/>
        </w:rPr>
        <w:t>u</w:t>
      </w:r>
      <w:r w:rsidRPr="008E2710">
        <w:rPr>
          <w:spacing w:val="-5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g</w:t>
      </w:r>
      <w:r w:rsidRPr="008E2710">
        <w:rPr>
          <w:sz w:val="24"/>
          <w:szCs w:val="24"/>
        </w:rPr>
        <w:t>an</w:t>
      </w:r>
      <w:r w:rsidRPr="008E2710">
        <w:rPr>
          <w:spacing w:val="3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deng</w:t>
      </w:r>
      <w:r w:rsidRPr="008E2710">
        <w:rPr>
          <w:sz w:val="24"/>
          <w:szCs w:val="24"/>
        </w:rPr>
        <w:t>an</w:t>
      </w:r>
      <w:r w:rsidRPr="008E2710">
        <w:rPr>
          <w:spacing w:val="25"/>
          <w:sz w:val="24"/>
          <w:szCs w:val="24"/>
        </w:rPr>
        <w:t xml:space="preserve"> </w:t>
      </w:r>
      <w:r w:rsidRPr="008E2710">
        <w:rPr>
          <w:sz w:val="24"/>
          <w:szCs w:val="24"/>
        </w:rPr>
        <w:t>a</w:t>
      </w:r>
      <w:r w:rsidRPr="008E2710">
        <w:rPr>
          <w:spacing w:val="-6"/>
          <w:sz w:val="24"/>
          <w:szCs w:val="24"/>
        </w:rPr>
        <w:t>k</w:t>
      </w:r>
      <w:r w:rsidRPr="008E2710">
        <w:rPr>
          <w:sz w:val="24"/>
          <w:szCs w:val="24"/>
        </w:rPr>
        <w:t>an</w:t>
      </w:r>
      <w:r w:rsidRPr="008E2710">
        <w:rPr>
          <w:spacing w:val="21"/>
          <w:sz w:val="24"/>
          <w:szCs w:val="24"/>
        </w:rPr>
        <w:t xml:space="preserve"> </w:t>
      </w:r>
      <w:r w:rsidRPr="008E2710">
        <w:rPr>
          <w:w w:val="95"/>
          <w:sz w:val="24"/>
          <w:szCs w:val="24"/>
        </w:rPr>
        <w:t>d</w:t>
      </w:r>
      <w:r w:rsidRPr="008E2710">
        <w:rPr>
          <w:spacing w:val="-4"/>
          <w:w w:val="95"/>
          <w:sz w:val="24"/>
          <w:szCs w:val="24"/>
        </w:rPr>
        <w:t>i</w:t>
      </w:r>
      <w:r w:rsidRPr="008E2710">
        <w:rPr>
          <w:spacing w:val="-2"/>
          <w:w w:val="95"/>
          <w:sz w:val="24"/>
          <w:szCs w:val="24"/>
        </w:rPr>
        <w:t>a</w:t>
      </w:r>
      <w:r w:rsidRPr="008E2710">
        <w:rPr>
          <w:w w:val="95"/>
          <w:sz w:val="24"/>
          <w:szCs w:val="24"/>
        </w:rPr>
        <w:t>dak</w:t>
      </w:r>
      <w:r w:rsidRPr="008E2710">
        <w:rPr>
          <w:spacing w:val="-8"/>
          <w:w w:val="95"/>
          <w:sz w:val="24"/>
          <w:szCs w:val="24"/>
        </w:rPr>
        <w:t>:</w:t>
      </w:r>
      <w:r w:rsidRPr="008E2710">
        <w:rPr>
          <w:w w:val="95"/>
          <w:sz w:val="24"/>
          <w:szCs w:val="24"/>
        </w:rPr>
        <w:t>an</w:t>
      </w:r>
      <w:r w:rsidRPr="008E2710">
        <w:rPr>
          <w:spacing w:val="-7"/>
          <w:w w:val="95"/>
          <w:sz w:val="24"/>
          <w:szCs w:val="24"/>
        </w:rPr>
        <w:t>n</w:t>
      </w:r>
      <w:r w:rsidRPr="008E2710">
        <w:rPr>
          <w:spacing w:val="-2"/>
          <w:w w:val="95"/>
          <w:sz w:val="24"/>
          <w:szCs w:val="24"/>
        </w:rPr>
        <w:t>y</w:t>
      </w:r>
      <w:r w:rsidRPr="008E2710">
        <w:rPr>
          <w:w w:val="95"/>
          <w:sz w:val="24"/>
          <w:szCs w:val="24"/>
        </w:rPr>
        <w:t>a</w:t>
      </w:r>
      <w:r w:rsidRPr="008E2710">
        <w:rPr>
          <w:spacing w:val="18"/>
          <w:w w:val="95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P</w:t>
      </w:r>
      <w:r w:rsidRPr="008E2710">
        <w:rPr>
          <w:sz w:val="24"/>
          <w:szCs w:val="24"/>
        </w:rPr>
        <w:t>r</w:t>
      </w:r>
      <w:r w:rsidRPr="008E2710">
        <w:rPr>
          <w:spacing w:val="-4"/>
          <w:sz w:val="24"/>
          <w:szCs w:val="24"/>
        </w:rPr>
        <w:t>o</w:t>
      </w:r>
      <w:r w:rsidRPr="008E2710">
        <w:rPr>
          <w:sz w:val="24"/>
          <w:szCs w:val="24"/>
        </w:rPr>
        <w:t xml:space="preserve">gram </w:t>
      </w:r>
      <w:r w:rsidR="00E659BB" w:rsidRPr="008E2710">
        <w:rPr>
          <w:sz w:val="24"/>
          <w:szCs w:val="24"/>
          <w:lang w:val="id-ID"/>
        </w:rPr>
        <w:t xml:space="preserve">Merdeka Belajar Kampus Merdeka </w:t>
      </w:r>
      <w:r w:rsidRPr="008E2710">
        <w:rPr>
          <w:spacing w:val="-2"/>
          <w:sz w:val="24"/>
          <w:szCs w:val="24"/>
        </w:rPr>
        <w:t>deng</w:t>
      </w:r>
      <w:r w:rsidRPr="008E2710">
        <w:rPr>
          <w:sz w:val="24"/>
          <w:szCs w:val="24"/>
        </w:rPr>
        <w:t>an</w:t>
      </w:r>
      <w:r w:rsidR="00ED4020">
        <w:rPr>
          <w:sz w:val="24"/>
          <w:szCs w:val="24"/>
        </w:rPr>
        <w:t xml:space="preserve"> </w:t>
      </w:r>
      <w:r w:rsidR="00ED4020" w:rsidRPr="00ED4020">
        <w:rPr>
          <w:sz w:val="24"/>
          <w:szCs w:val="24"/>
        </w:rPr>
        <w:t>ini</w:t>
      </w:r>
      <w:r w:rsidR="00ED4020">
        <w:rPr>
          <w:spacing w:val="19"/>
          <w:sz w:val="24"/>
          <w:szCs w:val="24"/>
        </w:rPr>
        <w:t xml:space="preserve"> </w:t>
      </w:r>
      <w:r w:rsidRPr="008E2710">
        <w:rPr>
          <w:spacing w:val="-4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enya</w:t>
      </w:r>
      <w:r w:rsidRPr="008E2710">
        <w:rPr>
          <w:sz w:val="24"/>
          <w:szCs w:val="24"/>
        </w:rPr>
        <w:t>ta</w:t>
      </w:r>
      <w:r w:rsidRPr="008E2710">
        <w:rPr>
          <w:spacing w:val="-6"/>
          <w:sz w:val="24"/>
          <w:szCs w:val="24"/>
        </w:rPr>
        <w:t>k</w:t>
      </w:r>
      <w:r w:rsidRPr="008E2710">
        <w:rPr>
          <w:sz w:val="24"/>
          <w:szCs w:val="24"/>
        </w:rPr>
        <w:t xml:space="preserve">an    </w:t>
      </w:r>
      <w:r w:rsidRPr="008E2710">
        <w:rPr>
          <w:spacing w:val="20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bah</w:t>
      </w:r>
      <w:r w:rsidRPr="008E2710">
        <w:rPr>
          <w:spacing w:val="-4"/>
          <w:sz w:val="24"/>
          <w:szCs w:val="24"/>
        </w:rPr>
        <w:t>w</w:t>
      </w:r>
      <w:r w:rsidRPr="008E2710">
        <w:rPr>
          <w:sz w:val="24"/>
          <w:szCs w:val="24"/>
        </w:rPr>
        <w:t xml:space="preserve">a   </w:t>
      </w:r>
      <w:r w:rsidRPr="008E2710">
        <w:rPr>
          <w:spacing w:val="56"/>
          <w:sz w:val="24"/>
          <w:szCs w:val="24"/>
        </w:rPr>
        <w:t xml:space="preserve"> </w:t>
      </w:r>
      <w:r w:rsidRPr="008E2710">
        <w:rPr>
          <w:spacing w:val="-4"/>
          <w:sz w:val="24"/>
          <w:szCs w:val="24"/>
        </w:rPr>
        <w:t>m</w:t>
      </w:r>
      <w:r w:rsidRPr="008E2710">
        <w:rPr>
          <w:sz w:val="24"/>
          <w:szCs w:val="24"/>
        </w:rPr>
        <w:t>a</w:t>
      </w:r>
      <w:r w:rsidRPr="008E2710">
        <w:rPr>
          <w:spacing w:val="-6"/>
          <w:sz w:val="24"/>
          <w:szCs w:val="24"/>
        </w:rPr>
        <w:t>h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i</w:t>
      </w:r>
      <w:r w:rsidRPr="008E2710">
        <w:rPr>
          <w:spacing w:val="-1"/>
          <w:sz w:val="24"/>
          <w:szCs w:val="24"/>
        </w:rPr>
        <w:t>s</w:t>
      </w:r>
      <w:r w:rsidRPr="008E2710">
        <w:rPr>
          <w:spacing w:val="-4"/>
          <w:sz w:val="24"/>
          <w:szCs w:val="24"/>
        </w:rPr>
        <w:t>w</w:t>
      </w:r>
      <w:r w:rsidRPr="008E2710">
        <w:rPr>
          <w:sz w:val="24"/>
          <w:szCs w:val="24"/>
        </w:rPr>
        <w:t xml:space="preserve">a    </w:t>
      </w:r>
      <w:r w:rsidRPr="008E2710">
        <w:rPr>
          <w:spacing w:val="8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be</w:t>
      </w:r>
      <w:r w:rsidRPr="008E2710">
        <w:rPr>
          <w:sz w:val="24"/>
          <w:szCs w:val="24"/>
        </w:rPr>
        <w:t>rik</w:t>
      </w:r>
      <w:r w:rsidRPr="008E2710">
        <w:rPr>
          <w:spacing w:val="-6"/>
          <w:sz w:val="24"/>
          <w:szCs w:val="24"/>
        </w:rPr>
        <w:t>u</w:t>
      </w:r>
      <w:r w:rsidRPr="008E2710">
        <w:rPr>
          <w:sz w:val="24"/>
          <w:szCs w:val="24"/>
        </w:rPr>
        <w:t xml:space="preserve">t     </w:t>
      </w:r>
      <w:r w:rsidRPr="008E2710">
        <w:rPr>
          <w:spacing w:val="-2"/>
          <w:sz w:val="24"/>
          <w:szCs w:val="24"/>
        </w:rPr>
        <w:t>ben</w:t>
      </w:r>
      <w:r w:rsidRPr="008E2710">
        <w:rPr>
          <w:spacing w:val="-12"/>
          <w:sz w:val="24"/>
          <w:szCs w:val="24"/>
        </w:rPr>
        <w:t>a</w:t>
      </w:r>
      <w:r w:rsidRPr="008E2710">
        <w:rPr>
          <w:sz w:val="24"/>
          <w:szCs w:val="24"/>
        </w:rPr>
        <w:t xml:space="preserve">r   </w:t>
      </w:r>
      <w:r w:rsidRPr="008E2710">
        <w:rPr>
          <w:spacing w:val="56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m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h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s</w:t>
      </w:r>
      <w:r w:rsidRPr="008E2710">
        <w:rPr>
          <w:spacing w:val="-1"/>
          <w:sz w:val="24"/>
          <w:szCs w:val="24"/>
        </w:rPr>
        <w:t>i</w:t>
      </w:r>
      <w:r w:rsidRPr="008E2710">
        <w:rPr>
          <w:spacing w:val="-2"/>
          <w:sz w:val="24"/>
          <w:szCs w:val="24"/>
        </w:rPr>
        <w:t>s</w:t>
      </w:r>
      <w:r w:rsidRPr="008E2710">
        <w:rPr>
          <w:spacing w:val="-4"/>
          <w:sz w:val="24"/>
          <w:szCs w:val="24"/>
        </w:rPr>
        <w:t>w</w:t>
      </w:r>
      <w:r w:rsidRPr="008E2710">
        <w:rPr>
          <w:sz w:val="24"/>
          <w:szCs w:val="24"/>
        </w:rPr>
        <w:t xml:space="preserve">a  </w:t>
      </w:r>
      <w:r w:rsidR="00E46B4C" w:rsidRPr="008E2710">
        <w:rPr>
          <w:spacing w:val="-2"/>
          <w:sz w:val="24"/>
          <w:szCs w:val="24"/>
        </w:rPr>
        <w:t>P</w:t>
      </w:r>
      <w:r w:rsidR="00E46B4C" w:rsidRPr="008E2710">
        <w:rPr>
          <w:sz w:val="24"/>
          <w:szCs w:val="24"/>
        </w:rPr>
        <w:t>r</w:t>
      </w:r>
      <w:r w:rsidR="00E46B4C" w:rsidRPr="008E2710">
        <w:rPr>
          <w:spacing w:val="-4"/>
          <w:sz w:val="24"/>
          <w:szCs w:val="24"/>
        </w:rPr>
        <w:t>o</w:t>
      </w:r>
      <w:r w:rsidR="00E46B4C" w:rsidRPr="008E2710">
        <w:rPr>
          <w:sz w:val="24"/>
          <w:szCs w:val="24"/>
        </w:rPr>
        <w:t xml:space="preserve">gram </w:t>
      </w:r>
      <w:r w:rsidR="00E46B4C" w:rsidRPr="008E2710">
        <w:rPr>
          <w:sz w:val="24"/>
          <w:szCs w:val="24"/>
          <w:lang w:val="id-ID"/>
        </w:rPr>
        <w:t>Studi Teknik Informatika</w:t>
      </w:r>
      <w:r w:rsidR="00ED4020">
        <w:rPr>
          <w:sz w:val="24"/>
          <w:szCs w:val="24"/>
        </w:rPr>
        <w:t xml:space="preserve"> Jurusan </w:t>
      </w:r>
      <w:r w:rsidRPr="008E2710">
        <w:rPr>
          <w:spacing w:val="-8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</w:t>
      </w:r>
      <w:r w:rsidRPr="008E2710">
        <w:rPr>
          <w:sz w:val="24"/>
          <w:szCs w:val="24"/>
        </w:rPr>
        <w:t>k</w:t>
      </w:r>
      <w:r w:rsidRPr="008E2710">
        <w:rPr>
          <w:spacing w:val="-5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o</w:t>
      </w:r>
      <w:r w:rsidRPr="008E2710">
        <w:rPr>
          <w:spacing w:val="-1"/>
          <w:sz w:val="24"/>
          <w:szCs w:val="24"/>
        </w:rPr>
        <w:t>l</w:t>
      </w:r>
      <w:r w:rsidRPr="008E2710">
        <w:rPr>
          <w:spacing w:val="-2"/>
          <w:sz w:val="24"/>
          <w:szCs w:val="24"/>
        </w:rPr>
        <w:t>og</w:t>
      </w:r>
      <w:r w:rsidRPr="008E2710">
        <w:rPr>
          <w:sz w:val="24"/>
          <w:szCs w:val="24"/>
        </w:rPr>
        <w:t>i</w:t>
      </w:r>
      <w:r w:rsidRPr="008E2710">
        <w:rPr>
          <w:spacing w:val="32"/>
          <w:sz w:val="24"/>
          <w:szCs w:val="24"/>
        </w:rPr>
        <w:t xml:space="preserve"> </w:t>
      </w:r>
      <w:r w:rsidRPr="008E2710">
        <w:rPr>
          <w:spacing w:val="-2"/>
          <w:w w:val="95"/>
          <w:sz w:val="24"/>
          <w:szCs w:val="24"/>
        </w:rPr>
        <w:t>P</w:t>
      </w:r>
      <w:r w:rsidRPr="008E2710">
        <w:rPr>
          <w:spacing w:val="-2"/>
          <w:w w:val="117"/>
          <w:sz w:val="24"/>
          <w:szCs w:val="24"/>
        </w:rPr>
        <w:t>r</w:t>
      </w:r>
      <w:r w:rsidRPr="008E2710">
        <w:rPr>
          <w:spacing w:val="-2"/>
          <w:w w:val="98"/>
          <w:sz w:val="24"/>
          <w:szCs w:val="24"/>
        </w:rPr>
        <w:t>o</w:t>
      </w:r>
      <w:r w:rsidRPr="008E2710">
        <w:rPr>
          <w:spacing w:val="-2"/>
          <w:w w:val="102"/>
          <w:sz w:val="24"/>
          <w:szCs w:val="24"/>
        </w:rPr>
        <w:t>d</w:t>
      </w:r>
      <w:r w:rsidRPr="008E2710">
        <w:rPr>
          <w:w w:val="104"/>
          <w:sz w:val="24"/>
          <w:szCs w:val="24"/>
        </w:rPr>
        <w:t>u</w:t>
      </w:r>
      <w:r w:rsidRPr="008E2710">
        <w:rPr>
          <w:spacing w:val="-5"/>
          <w:w w:val="104"/>
          <w:sz w:val="24"/>
          <w:szCs w:val="24"/>
        </w:rPr>
        <w:t>k</w:t>
      </w:r>
      <w:r w:rsidRPr="008E2710">
        <w:rPr>
          <w:spacing w:val="-1"/>
          <w:w w:val="94"/>
          <w:sz w:val="24"/>
          <w:szCs w:val="24"/>
        </w:rPr>
        <w:t>s</w:t>
      </w:r>
      <w:r w:rsidRPr="008E2710">
        <w:rPr>
          <w:w w:val="81"/>
          <w:sz w:val="24"/>
          <w:szCs w:val="24"/>
        </w:rPr>
        <w:t>i</w:t>
      </w:r>
      <w:r w:rsidRPr="008E2710">
        <w:rPr>
          <w:spacing w:val="39"/>
          <w:w w:val="8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</w:t>
      </w:r>
      <w:r w:rsidRPr="008E2710">
        <w:rPr>
          <w:sz w:val="24"/>
          <w:szCs w:val="24"/>
        </w:rPr>
        <w:t>an</w:t>
      </w:r>
      <w:r w:rsidRPr="008E2710">
        <w:rPr>
          <w:spacing w:val="13"/>
          <w:sz w:val="24"/>
          <w:szCs w:val="24"/>
        </w:rPr>
        <w:t xml:space="preserve"> </w:t>
      </w:r>
      <w:r w:rsidRPr="008E2710">
        <w:rPr>
          <w:sz w:val="24"/>
          <w:szCs w:val="24"/>
        </w:rPr>
        <w:t>I</w:t>
      </w:r>
      <w:r w:rsidRPr="008E2710">
        <w:rPr>
          <w:spacing w:val="-4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dus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r</w:t>
      </w:r>
      <w:r w:rsidRPr="008E2710">
        <w:rPr>
          <w:spacing w:val="-1"/>
          <w:sz w:val="24"/>
          <w:szCs w:val="24"/>
        </w:rPr>
        <w:t>i</w:t>
      </w:r>
      <w:r w:rsidRPr="008E2710">
        <w:rPr>
          <w:sz w:val="24"/>
          <w:szCs w:val="24"/>
        </w:rPr>
        <w:t>,</w:t>
      </w:r>
      <w:r w:rsidRPr="008E2710">
        <w:rPr>
          <w:spacing w:val="36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u</w:t>
      </w:r>
      <w:r w:rsidRPr="008E2710">
        <w:rPr>
          <w:sz w:val="24"/>
          <w:szCs w:val="24"/>
        </w:rPr>
        <w:t>b</w:t>
      </w:r>
      <w:r w:rsidRPr="008E2710">
        <w:rPr>
          <w:spacing w:val="12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J</w:t>
      </w:r>
      <w:r w:rsidRPr="008E2710">
        <w:rPr>
          <w:sz w:val="24"/>
          <w:szCs w:val="24"/>
        </w:rPr>
        <w:t>ur</w:t>
      </w:r>
      <w:r w:rsidRPr="008E2710">
        <w:rPr>
          <w:spacing w:val="-6"/>
          <w:sz w:val="24"/>
          <w:szCs w:val="24"/>
        </w:rPr>
        <w:t>u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an</w:t>
      </w:r>
      <w:r w:rsidRPr="008E2710">
        <w:rPr>
          <w:spacing w:val="23"/>
          <w:sz w:val="24"/>
          <w:szCs w:val="24"/>
        </w:rPr>
        <w:t xml:space="preserve"> </w:t>
      </w:r>
      <w:r w:rsidRPr="008E2710">
        <w:rPr>
          <w:spacing w:val="-8"/>
          <w:sz w:val="24"/>
          <w:szCs w:val="24"/>
        </w:rPr>
        <w:t>T</w:t>
      </w:r>
      <w:r w:rsidRPr="008E2710">
        <w:rPr>
          <w:spacing w:val="-1"/>
          <w:sz w:val="24"/>
          <w:szCs w:val="24"/>
        </w:rPr>
        <w:t>e</w:t>
      </w:r>
      <w:r w:rsidRPr="008E2710">
        <w:rPr>
          <w:sz w:val="24"/>
          <w:szCs w:val="24"/>
        </w:rPr>
        <w:t>kn</w:t>
      </w:r>
      <w:r w:rsidRPr="008E2710">
        <w:rPr>
          <w:spacing w:val="-7"/>
          <w:sz w:val="24"/>
          <w:szCs w:val="24"/>
        </w:rPr>
        <w:t>i</w:t>
      </w:r>
      <w:r w:rsidRPr="008E2710">
        <w:rPr>
          <w:sz w:val="24"/>
          <w:szCs w:val="24"/>
        </w:rPr>
        <w:t xml:space="preserve">k </w:t>
      </w:r>
      <w:r w:rsidRPr="008E2710">
        <w:rPr>
          <w:spacing w:val="-2"/>
          <w:sz w:val="24"/>
          <w:szCs w:val="24"/>
        </w:rPr>
        <w:t>E</w:t>
      </w:r>
      <w:r w:rsidRPr="008E2710">
        <w:rPr>
          <w:spacing w:val="-1"/>
          <w:w w:val="96"/>
          <w:sz w:val="24"/>
          <w:szCs w:val="24"/>
        </w:rPr>
        <w:t>l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w w:val="107"/>
          <w:sz w:val="24"/>
          <w:szCs w:val="24"/>
        </w:rPr>
        <w:t>kt</w:t>
      </w:r>
      <w:r w:rsidRPr="008E2710">
        <w:rPr>
          <w:spacing w:val="-7"/>
          <w:w w:val="107"/>
          <w:sz w:val="24"/>
          <w:szCs w:val="24"/>
        </w:rPr>
        <w:t>r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w w:val="73"/>
          <w:sz w:val="24"/>
          <w:szCs w:val="24"/>
        </w:rPr>
        <w:t>,</w:t>
      </w:r>
      <w:r w:rsidRPr="008E2710">
        <w:rPr>
          <w:spacing w:val="20"/>
          <w:w w:val="73"/>
          <w:sz w:val="24"/>
          <w:szCs w:val="24"/>
        </w:rPr>
        <w:t xml:space="preserve"> </w:t>
      </w:r>
      <w:r w:rsidRPr="008E2710">
        <w:rPr>
          <w:w w:val="98"/>
          <w:sz w:val="24"/>
          <w:szCs w:val="24"/>
        </w:rPr>
        <w:t>I</w:t>
      </w:r>
      <w:r w:rsidRPr="008E2710">
        <w:rPr>
          <w:spacing w:val="-4"/>
          <w:w w:val="98"/>
          <w:sz w:val="24"/>
          <w:szCs w:val="24"/>
        </w:rPr>
        <w:t>n</w:t>
      </w:r>
      <w:r w:rsidRPr="008E2710">
        <w:rPr>
          <w:w w:val="103"/>
          <w:sz w:val="24"/>
          <w:szCs w:val="24"/>
        </w:rPr>
        <w:t>f</w:t>
      </w:r>
      <w:r w:rsidRPr="008E2710">
        <w:rPr>
          <w:spacing w:val="-4"/>
          <w:w w:val="103"/>
          <w:sz w:val="24"/>
          <w:szCs w:val="24"/>
        </w:rPr>
        <w:t>o</w:t>
      </w:r>
      <w:r w:rsidRPr="008E2710">
        <w:rPr>
          <w:w w:val="103"/>
          <w:sz w:val="24"/>
          <w:szCs w:val="24"/>
        </w:rPr>
        <w:t>r</w:t>
      </w:r>
      <w:r w:rsidRPr="008E2710">
        <w:rPr>
          <w:spacing w:val="-6"/>
          <w:w w:val="103"/>
          <w:sz w:val="24"/>
          <w:szCs w:val="24"/>
        </w:rPr>
        <w:t>m</w:t>
      </w:r>
      <w:r w:rsidRPr="008E2710">
        <w:rPr>
          <w:spacing w:val="-2"/>
          <w:w w:val="101"/>
          <w:sz w:val="24"/>
          <w:szCs w:val="24"/>
        </w:rPr>
        <w:t>a</w:t>
      </w:r>
      <w:r w:rsidRPr="008E2710">
        <w:rPr>
          <w:w w:val="103"/>
          <w:sz w:val="24"/>
          <w:szCs w:val="24"/>
        </w:rPr>
        <w:t>ti</w:t>
      </w:r>
      <w:r w:rsidRPr="008E2710">
        <w:rPr>
          <w:spacing w:val="-6"/>
          <w:w w:val="103"/>
          <w:sz w:val="24"/>
          <w:szCs w:val="24"/>
        </w:rPr>
        <w:t>k</w:t>
      </w:r>
      <w:r w:rsidRPr="008E2710">
        <w:rPr>
          <w:w w:val="92"/>
          <w:sz w:val="24"/>
          <w:szCs w:val="24"/>
        </w:rPr>
        <w:t>a</w:t>
      </w:r>
      <w:r w:rsidRPr="008E2710">
        <w:rPr>
          <w:spacing w:val="15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</w:t>
      </w:r>
      <w:r w:rsidRPr="008E2710">
        <w:rPr>
          <w:sz w:val="24"/>
          <w:szCs w:val="24"/>
        </w:rPr>
        <w:t>an</w:t>
      </w:r>
      <w:r w:rsidRPr="008E2710">
        <w:rPr>
          <w:spacing w:val="4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i</w:t>
      </w:r>
      <w:r w:rsidRPr="008E2710">
        <w:rPr>
          <w:spacing w:val="-1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te</w:t>
      </w:r>
      <w:r w:rsidRPr="008E2710">
        <w:rPr>
          <w:sz w:val="24"/>
          <w:szCs w:val="24"/>
        </w:rPr>
        <w:t>m</w:t>
      </w:r>
      <w:r w:rsidRPr="008E2710">
        <w:rPr>
          <w:spacing w:val="13"/>
          <w:sz w:val="24"/>
          <w:szCs w:val="24"/>
        </w:rPr>
        <w:t xml:space="preserve"> </w:t>
      </w:r>
      <w:r w:rsidRPr="008E2710">
        <w:rPr>
          <w:spacing w:val="-2"/>
          <w:w w:val="97"/>
          <w:sz w:val="24"/>
          <w:szCs w:val="24"/>
        </w:rPr>
        <w:t>F</w:t>
      </w:r>
      <w:r w:rsidRPr="008E2710">
        <w:rPr>
          <w:spacing w:val="-1"/>
          <w:w w:val="97"/>
          <w:sz w:val="24"/>
          <w:szCs w:val="24"/>
        </w:rPr>
        <w:t>i</w:t>
      </w:r>
      <w:r w:rsidRPr="008E2710">
        <w:rPr>
          <w:spacing w:val="-2"/>
          <w:w w:val="97"/>
          <w:sz w:val="24"/>
          <w:szCs w:val="24"/>
        </w:rPr>
        <w:t>sis</w:t>
      </w:r>
      <w:r w:rsidRPr="008E2710">
        <w:rPr>
          <w:w w:val="97"/>
          <w:sz w:val="24"/>
          <w:szCs w:val="24"/>
        </w:rPr>
        <w:t>,</w:t>
      </w:r>
      <w:r w:rsidRPr="008E2710">
        <w:rPr>
          <w:spacing w:val="23"/>
          <w:w w:val="97"/>
          <w:sz w:val="24"/>
          <w:szCs w:val="24"/>
        </w:rPr>
        <w:t xml:space="preserve"> </w:t>
      </w:r>
      <w:r w:rsidRPr="008E2710">
        <w:rPr>
          <w:sz w:val="24"/>
          <w:szCs w:val="24"/>
        </w:rPr>
        <w:t>In</w:t>
      </w:r>
      <w:r w:rsidRPr="008E2710">
        <w:rPr>
          <w:spacing w:val="-6"/>
          <w:sz w:val="24"/>
          <w:szCs w:val="24"/>
        </w:rPr>
        <w:t>s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i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u</w:t>
      </w:r>
      <w:r w:rsidRPr="008E2710">
        <w:rPr>
          <w:sz w:val="24"/>
          <w:szCs w:val="24"/>
        </w:rPr>
        <w:t>t</w:t>
      </w:r>
      <w:r w:rsidRPr="008E2710">
        <w:rPr>
          <w:spacing w:val="7"/>
          <w:sz w:val="24"/>
          <w:szCs w:val="24"/>
        </w:rPr>
        <w:t xml:space="preserve"> </w:t>
      </w:r>
      <w:r w:rsidR="00E46B4C" w:rsidRPr="008E2710">
        <w:rPr>
          <w:spacing w:val="11"/>
          <w:sz w:val="24"/>
          <w:szCs w:val="24"/>
          <w:lang w:val="id-ID"/>
        </w:rPr>
        <w:t>Teknologi</w:t>
      </w:r>
      <w:r w:rsidR="00E46B4C" w:rsidRPr="008E2710">
        <w:rPr>
          <w:spacing w:val="-2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u</w:t>
      </w:r>
      <w:r w:rsidRPr="008E2710">
        <w:rPr>
          <w:spacing w:val="-8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a</w:t>
      </w:r>
      <w:r w:rsidRPr="008E2710">
        <w:rPr>
          <w:spacing w:val="-1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</w:t>
      </w:r>
      <w:r w:rsidRPr="008E2710">
        <w:rPr>
          <w:sz w:val="24"/>
          <w:szCs w:val="24"/>
        </w:rPr>
        <w:t>ra</w:t>
      </w:r>
      <w:r w:rsidRPr="008E2710">
        <w:rPr>
          <w:spacing w:val="11"/>
          <w:sz w:val="24"/>
          <w:szCs w:val="24"/>
        </w:rPr>
        <w:t xml:space="preserve"> </w:t>
      </w:r>
      <w:r w:rsidRPr="008E2710">
        <w:rPr>
          <w:spacing w:val="-2"/>
          <w:w w:val="86"/>
          <w:sz w:val="24"/>
          <w:szCs w:val="24"/>
        </w:rPr>
        <w:t>(</w:t>
      </w:r>
      <w:r w:rsidRPr="008E2710">
        <w:rPr>
          <w:spacing w:val="-2"/>
          <w:w w:val="104"/>
          <w:sz w:val="24"/>
          <w:szCs w:val="24"/>
        </w:rPr>
        <w:t>I</w:t>
      </w:r>
      <w:r w:rsidRPr="008E2710">
        <w:rPr>
          <w:spacing w:val="-3"/>
          <w:w w:val="104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</w:t>
      </w:r>
      <w:r w:rsidRPr="008E2710">
        <w:rPr>
          <w:w w:val="104"/>
          <w:sz w:val="24"/>
          <w:szCs w:val="24"/>
        </w:rPr>
        <w:t>R</w:t>
      </w:r>
      <w:r w:rsidRPr="008E2710">
        <w:rPr>
          <w:spacing w:val="-10"/>
          <w:w w:val="104"/>
          <w:sz w:val="24"/>
          <w:szCs w:val="24"/>
        </w:rPr>
        <w:t>A</w:t>
      </w:r>
      <w:r w:rsidRPr="008E2710">
        <w:rPr>
          <w:w w:val="92"/>
          <w:sz w:val="24"/>
          <w:szCs w:val="24"/>
        </w:rPr>
        <w:t>)</w:t>
      </w:r>
      <w:r w:rsidR="00E46B4C" w:rsidRPr="008E2710">
        <w:rPr>
          <w:w w:val="92"/>
          <w:sz w:val="24"/>
          <w:szCs w:val="24"/>
          <w:lang w:val="id-ID"/>
        </w:rPr>
        <w:t>.</w:t>
      </w:r>
    </w:p>
    <w:p w14:paraId="471B0539" w14:textId="77777777" w:rsidR="00E46B4C" w:rsidRPr="008E2710" w:rsidRDefault="00E46B4C" w:rsidP="00E659BB">
      <w:pPr>
        <w:ind w:left="134" w:right="148"/>
        <w:jc w:val="both"/>
        <w:rPr>
          <w:sz w:val="24"/>
          <w:szCs w:val="24"/>
          <w:lang w:val="id-ID"/>
        </w:rPr>
      </w:pPr>
    </w:p>
    <w:p w14:paraId="31C1CFEE" w14:textId="14597F69" w:rsidR="000A476D" w:rsidRPr="00ED4020" w:rsidRDefault="00792718">
      <w:pPr>
        <w:spacing w:before="9"/>
        <w:ind w:left="532"/>
        <w:rPr>
          <w:sz w:val="24"/>
          <w:szCs w:val="24"/>
        </w:rPr>
      </w:pPr>
      <w:r w:rsidRPr="008E2710">
        <w:rPr>
          <w:spacing w:val="-4"/>
          <w:w w:val="105"/>
          <w:sz w:val="24"/>
          <w:szCs w:val="24"/>
        </w:rPr>
        <w:t>N</w:t>
      </w:r>
      <w:r w:rsidRPr="008E2710">
        <w:rPr>
          <w:w w:val="102"/>
          <w:sz w:val="24"/>
          <w:szCs w:val="24"/>
        </w:rPr>
        <w:t>a</w:t>
      </w:r>
      <w:r w:rsidRPr="008E2710">
        <w:rPr>
          <w:spacing w:val="-6"/>
          <w:w w:val="102"/>
          <w:sz w:val="24"/>
          <w:szCs w:val="24"/>
        </w:rPr>
        <w:t>m</w:t>
      </w:r>
      <w:r w:rsidRPr="008E2710">
        <w:rPr>
          <w:w w:val="101"/>
          <w:sz w:val="24"/>
          <w:szCs w:val="24"/>
        </w:rPr>
        <w:t>a</w:t>
      </w:r>
      <w:r w:rsidR="00E46B4C" w:rsidRPr="008E2710">
        <w:rPr>
          <w:w w:val="101"/>
          <w:sz w:val="24"/>
          <w:szCs w:val="24"/>
        </w:rPr>
        <w:tab/>
      </w:r>
      <w:r w:rsidR="00E46B4C" w:rsidRPr="008E2710">
        <w:rPr>
          <w:w w:val="101"/>
          <w:sz w:val="24"/>
          <w:szCs w:val="24"/>
        </w:rPr>
        <w:tab/>
      </w:r>
      <w:r w:rsidR="00E46B4C" w:rsidRPr="008E2710">
        <w:rPr>
          <w:w w:val="101"/>
          <w:sz w:val="24"/>
          <w:szCs w:val="24"/>
          <w:lang w:val="id-ID"/>
        </w:rPr>
        <w:t xml:space="preserve">: </w:t>
      </w:r>
      <w:r w:rsidR="00E6531D">
        <w:rPr>
          <w:w w:val="101"/>
          <w:sz w:val="24"/>
          <w:szCs w:val="24"/>
        </w:rPr>
        <w:t>Merysah</w:t>
      </w:r>
    </w:p>
    <w:p w14:paraId="7352AC5C" w14:textId="77777777" w:rsidR="000A476D" w:rsidRPr="008E2710" w:rsidRDefault="000A476D">
      <w:pPr>
        <w:spacing w:before="1" w:line="140" w:lineRule="exact"/>
        <w:rPr>
          <w:sz w:val="15"/>
          <w:szCs w:val="15"/>
        </w:rPr>
      </w:pPr>
    </w:p>
    <w:p w14:paraId="45AB2987" w14:textId="71851E9A" w:rsidR="000A476D" w:rsidRPr="00ED4020" w:rsidRDefault="00792718">
      <w:pPr>
        <w:ind w:left="542"/>
        <w:rPr>
          <w:sz w:val="22"/>
          <w:szCs w:val="22"/>
        </w:rPr>
      </w:pPr>
      <w:r w:rsidRPr="008E2710">
        <w:rPr>
          <w:spacing w:val="3"/>
          <w:w w:val="107"/>
          <w:sz w:val="22"/>
          <w:szCs w:val="22"/>
        </w:rPr>
        <w:t>N</w:t>
      </w:r>
      <w:r w:rsidRPr="008E2710">
        <w:rPr>
          <w:w w:val="104"/>
          <w:sz w:val="22"/>
          <w:szCs w:val="22"/>
        </w:rPr>
        <w:t>IM</w:t>
      </w:r>
      <w:r w:rsidR="00E46B4C" w:rsidRPr="008E2710">
        <w:rPr>
          <w:w w:val="104"/>
          <w:sz w:val="22"/>
          <w:szCs w:val="22"/>
        </w:rPr>
        <w:tab/>
      </w:r>
      <w:r w:rsidR="00E46B4C" w:rsidRPr="008E2710">
        <w:rPr>
          <w:w w:val="104"/>
          <w:sz w:val="22"/>
          <w:szCs w:val="22"/>
        </w:rPr>
        <w:tab/>
      </w:r>
      <w:r w:rsidR="00E46B4C" w:rsidRPr="008E2710">
        <w:rPr>
          <w:w w:val="104"/>
          <w:sz w:val="22"/>
          <w:szCs w:val="22"/>
          <w:lang w:val="id-ID"/>
        </w:rPr>
        <w:t xml:space="preserve">: </w:t>
      </w:r>
      <w:r w:rsidR="00ED4020">
        <w:rPr>
          <w:w w:val="104"/>
          <w:sz w:val="22"/>
          <w:szCs w:val="22"/>
        </w:rPr>
        <w:t>1201401</w:t>
      </w:r>
      <w:r w:rsidR="00E6531D">
        <w:rPr>
          <w:w w:val="104"/>
          <w:sz w:val="22"/>
          <w:szCs w:val="22"/>
        </w:rPr>
        <w:t>80</w:t>
      </w:r>
    </w:p>
    <w:p w14:paraId="5264ED4B" w14:textId="77777777" w:rsidR="000A476D" w:rsidRPr="008E2710" w:rsidRDefault="000A476D">
      <w:pPr>
        <w:spacing w:before="6" w:line="140" w:lineRule="exact"/>
        <w:rPr>
          <w:sz w:val="15"/>
          <w:szCs w:val="15"/>
        </w:rPr>
      </w:pPr>
    </w:p>
    <w:p w14:paraId="04F03A81" w14:textId="6774E892" w:rsidR="000A476D" w:rsidRPr="008E2710" w:rsidRDefault="00792718">
      <w:pPr>
        <w:ind w:left="542"/>
        <w:rPr>
          <w:sz w:val="24"/>
          <w:szCs w:val="24"/>
          <w:lang w:val="id-ID"/>
        </w:rPr>
      </w:pPr>
      <w:r w:rsidRPr="008E2710">
        <w:rPr>
          <w:spacing w:val="-3"/>
          <w:sz w:val="24"/>
          <w:szCs w:val="24"/>
        </w:rPr>
        <w:t>P</w:t>
      </w:r>
      <w:r w:rsidRPr="008E2710">
        <w:rPr>
          <w:sz w:val="24"/>
          <w:szCs w:val="24"/>
        </w:rPr>
        <w:t>r</w:t>
      </w:r>
      <w:r w:rsidRPr="008E2710">
        <w:rPr>
          <w:spacing w:val="-3"/>
          <w:sz w:val="24"/>
          <w:szCs w:val="24"/>
        </w:rPr>
        <w:t>o</w:t>
      </w:r>
      <w:r w:rsidRPr="008E2710">
        <w:rPr>
          <w:spacing w:val="-2"/>
          <w:sz w:val="24"/>
          <w:szCs w:val="24"/>
        </w:rPr>
        <w:t>gr</w:t>
      </w:r>
      <w:r w:rsidRPr="008E2710">
        <w:rPr>
          <w:sz w:val="24"/>
          <w:szCs w:val="24"/>
        </w:rPr>
        <w:t>am</w:t>
      </w:r>
      <w:r w:rsidRPr="008E2710">
        <w:rPr>
          <w:spacing w:val="2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u</w:t>
      </w:r>
      <w:r w:rsidRPr="008E2710">
        <w:rPr>
          <w:spacing w:val="-2"/>
          <w:sz w:val="24"/>
          <w:szCs w:val="24"/>
        </w:rPr>
        <w:t>d</w:t>
      </w:r>
      <w:r w:rsidRPr="008E2710">
        <w:rPr>
          <w:sz w:val="24"/>
          <w:szCs w:val="24"/>
        </w:rPr>
        <w:t>i</w:t>
      </w:r>
      <w:r w:rsidR="00E46B4C" w:rsidRPr="008E2710">
        <w:rPr>
          <w:sz w:val="24"/>
          <w:szCs w:val="24"/>
        </w:rPr>
        <w:tab/>
      </w:r>
      <w:r w:rsidR="00E46B4C" w:rsidRPr="008E2710">
        <w:rPr>
          <w:sz w:val="24"/>
          <w:szCs w:val="24"/>
          <w:lang w:val="id-ID"/>
        </w:rPr>
        <w:t>: Teknik Informatika</w:t>
      </w:r>
    </w:p>
    <w:p w14:paraId="0F011BB1" w14:textId="77777777" w:rsidR="000A476D" w:rsidRPr="008E2710" w:rsidRDefault="000A476D">
      <w:pPr>
        <w:spacing w:before="1" w:line="160" w:lineRule="exact"/>
        <w:rPr>
          <w:sz w:val="16"/>
          <w:szCs w:val="16"/>
        </w:rPr>
      </w:pPr>
    </w:p>
    <w:p w14:paraId="38900AF3" w14:textId="18AF2FA4" w:rsidR="000A476D" w:rsidRPr="008E2710" w:rsidRDefault="00792718">
      <w:pPr>
        <w:ind w:left="551"/>
        <w:rPr>
          <w:sz w:val="24"/>
          <w:szCs w:val="24"/>
          <w:lang w:val="id-ID"/>
        </w:rPr>
      </w:pPr>
      <w:r w:rsidRPr="008E2710">
        <w:rPr>
          <w:spacing w:val="-2"/>
          <w:w w:val="88"/>
          <w:sz w:val="24"/>
          <w:szCs w:val="24"/>
        </w:rPr>
        <w:t>S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spacing w:val="-5"/>
          <w:w w:val="108"/>
          <w:sz w:val="24"/>
          <w:szCs w:val="24"/>
        </w:rPr>
        <w:t>m</w:t>
      </w:r>
      <w:r w:rsidRPr="008E2710">
        <w:rPr>
          <w:spacing w:val="-2"/>
          <w:w w:val="101"/>
          <w:sz w:val="24"/>
          <w:szCs w:val="24"/>
        </w:rPr>
        <w:t>e</w:t>
      </w:r>
      <w:r w:rsidRPr="008E2710">
        <w:rPr>
          <w:spacing w:val="-2"/>
          <w:sz w:val="24"/>
          <w:szCs w:val="24"/>
        </w:rPr>
        <w:t>s</w:t>
      </w:r>
      <w:r w:rsidRPr="008E2710">
        <w:rPr>
          <w:spacing w:val="-2"/>
          <w:w w:val="111"/>
          <w:sz w:val="24"/>
          <w:szCs w:val="24"/>
        </w:rPr>
        <w:t>t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w w:val="110"/>
          <w:sz w:val="24"/>
          <w:szCs w:val="24"/>
        </w:rPr>
        <w:t>r</w:t>
      </w:r>
      <w:r w:rsidR="00E46B4C" w:rsidRPr="008E2710">
        <w:rPr>
          <w:w w:val="110"/>
          <w:sz w:val="24"/>
          <w:szCs w:val="24"/>
        </w:rPr>
        <w:tab/>
      </w:r>
      <w:r w:rsidR="00E46B4C" w:rsidRPr="008E2710">
        <w:rPr>
          <w:w w:val="110"/>
          <w:sz w:val="24"/>
          <w:szCs w:val="24"/>
        </w:rPr>
        <w:tab/>
      </w:r>
      <w:r w:rsidR="00E46B4C" w:rsidRPr="008E2710">
        <w:rPr>
          <w:w w:val="110"/>
          <w:sz w:val="24"/>
          <w:szCs w:val="24"/>
          <w:lang w:val="id-ID"/>
        </w:rPr>
        <w:t>: 6</w:t>
      </w:r>
    </w:p>
    <w:p w14:paraId="0900E838" w14:textId="77777777" w:rsidR="000A476D" w:rsidRPr="008E2710" w:rsidRDefault="000A476D">
      <w:pPr>
        <w:spacing w:line="160" w:lineRule="exact"/>
        <w:rPr>
          <w:sz w:val="16"/>
          <w:szCs w:val="16"/>
        </w:rPr>
      </w:pPr>
    </w:p>
    <w:p w14:paraId="02D95AF4" w14:textId="4410BF15" w:rsidR="000A476D" w:rsidRPr="004C6733" w:rsidRDefault="00792718">
      <w:pPr>
        <w:ind w:left="542"/>
        <w:rPr>
          <w:sz w:val="22"/>
          <w:szCs w:val="22"/>
        </w:rPr>
      </w:pPr>
      <w:r w:rsidRPr="008E2710">
        <w:rPr>
          <w:w w:val="104"/>
          <w:sz w:val="22"/>
          <w:szCs w:val="22"/>
        </w:rPr>
        <w:t>I</w:t>
      </w:r>
      <w:r w:rsidRPr="008E2710">
        <w:rPr>
          <w:spacing w:val="3"/>
          <w:w w:val="104"/>
          <w:sz w:val="22"/>
          <w:szCs w:val="22"/>
        </w:rPr>
        <w:t>P</w:t>
      </w:r>
      <w:r w:rsidRPr="008E2710">
        <w:rPr>
          <w:w w:val="110"/>
          <w:sz w:val="22"/>
          <w:szCs w:val="22"/>
        </w:rPr>
        <w:t>K</w:t>
      </w:r>
      <w:r w:rsidR="00E46B4C" w:rsidRPr="008E2710">
        <w:rPr>
          <w:w w:val="110"/>
          <w:sz w:val="22"/>
          <w:szCs w:val="22"/>
        </w:rPr>
        <w:tab/>
      </w:r>
      <w:r w:rsidR="00E46B4C" w:rsidRPr="008E2710">
        <w:rPr>
          <w:w w:val="110"/>
          <w:sz w:val="22"/>
          <w:szCs w:val="22"/>
        </w:rPr>
        <w:tab/>
      </w:r>
      <w:r w:rsidR="00E46B4C" w:rsidRPr="008E2710">
        <w:rPr>
          <w:w w:val="110"/>
          <w:sz w:val="22"/>
          <w:szCs w:val="22"/>
          <w:lang w:val="id-ID"/>
        </w:rPr>
        <w:t xml:space="preserve">: </w:t>
      </w:r>
      <w:r w:rsidR="004C6733">
        <w:rPr>
          <w:w w:val="110"/>
          <w:sz w:val="22"/>
          <w:szCs w:val="22"/>
        </w:rPr>
        <w:t>3.49</w:t>
      </w:r>
    </w:p>
    <w:p w14:paraId="6782F55D" w14:textId="77777777" w:rsidR="000A476D" w:rsidRPr="008E2710" w:rsidRDefault="000A476D">
      <w:pPr>
        <w:spacing w:before="6" w:line="140" w:lineRule="exact"/>
        <w:rPr>
          <w:sz w:val="14"/>
          <w:szCs w:val="14"/>
        </w:rPr>
      </w:pPr>
    </w:p>
    <w:p w14:paraId="260BEFDE" w14:textId="1967C471" w:rsidR="000A476D" w:rsidRPr="008E2710" w:rsidRDefault="00792718">
      <w:pPr>
        <w:spacing w:line="352" w:lineRule="auto"/>
        <w:ind w:left="119" w:right="166" w:firstLine="5"/>
        <w:jc w:val="both"/>
        <w:rPr>
          <w:sz w:val="24"/>
          <w:szCs w:val="24"/>
          <w:lang w:val="id-ID"/>
        </w:rPr>
      </w:pPr>
      <w:r w:rsidRPr="008E2710">
        <w:rPr>
          <w:spacing w:val="-2"/>
          <w:sz w:val="24"/>
          <w:szCs w:val="24"/>
        </w:rPr>
        <w:t>deng</w:t>
      </w:r>
      <w:r w:rsidRPr="008E2710">
        <w:rPr>
          <w:sz w:val="24"/>
          <w:szCs w:val="24"/>
        </w:rPr>
        <w:t>an</w:t>
      </w:r>
      <w:r w:rsidRPr="008E2710">
        <w:rPr>
          <w:spacing w:val="25"/>
          <w:sz w:val="24"/>
          <w:szCs w:val="24"/>
        </w:rPr>
        <w:t xml:space="preserve"> </w:t>
      </w:r>
      <w:r w:rsidRPr="008E2710">
        <w:rPr>
          <w:sz w:val="24"/>
          <w:szCs w:val="24"/>
        </w:rPr>
        <w:t>i</w:t>
      </w:r>
      <w:r w:rsidRPr="008E2710">
        <w:rPr>
          <w:spacing w:val="-4"/>
          <w:sz w:val="24"/>
          <w:szCs w:val="24"/>
        </w:rPr>
        <w:t>n</w:t>
      </w:r>
      <w:r w:rsidRPr="008E2710">
        <w:rPr>
          <w:sz w:val="24"/>
          <w:szCs w:val="24"/>
        </w:rPr>
        <w:t>i</w:t>
      </w:r>
      <w:r w:rsidRPr="008E2710">
        <w:rPr>
          <w:spacing w:val="13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</w:t>
      </w:r>
      <w:r w:rsidRPr="008E2710">
        <w:rPr>
          <w:sz w:val="24"/>
          <w:szCs w:val="24"/>
        </w:rPr>
        <w:t>ami</w:t>
      </w:r>
      <w:r w:rsidRPr="008E2710">
        <w:rPr>
          <w:spacing w:val="30"/>
          <w:sz w:val="24"/>
          <w:szCs w:val="24"/>
        </w:rPr>
        <w:t xml:space="preserve"> </w:t>
      </w:r>
      <w:r w:rsidRPr="008E2710">
        <w:rPr>
          <w:spacing w:val="-4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e</w:t>
      </w:r>
      <w:r w:rsidRPr="008E2710">
        <w:rPr>
          <w:spacing w:val="-4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oho</w:t>
      </w:r>
      <w:r w:rsidRPr="008E2710">
        <w:rPr>
          <w:sz w:val="24"/>
          <w:szCs w:val="24"/>
        </w:rPr>
        <w:t>n</w:t>
      </w:r>
      <w:r w:rsidRPr="008E2710">
        <w:rPr>
          <w:spacing w:val="26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kepad</w:t>
      </w:r>
      <w:r w:rsidRPr="008E2710">
        <w:rPr>
          <w:sz w:val="24"/>
          <w:szCs w:val="24"/>
        </w:rPr>
        <w:t>a</w:t>
      </w:r>
      <w:r w:rsidRPr="008E2710">
        <w:rPr>
          <w:spacing w:val="2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ke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u</w:t>
      </w:r>
      <w:r w:rsidRPr="008E2710">
        <w:rPr>
          <w:sz w:val="24"/>
          <w:szCs w:val="24"/>
        </w:rPr>
        <w:t>a</w:t>
      </w:r>
      <w:r w:rsidRPr="008E2710">
        <w:rPr>
          <w:spacing w:val="30"/>
          <w:sz w:val="24"/>
          <w:szCs w:val="24"/>
        </w:rPr>
        <w:t xml:space="preserve"> </w:t>
      </w:r>
      <w:r w:rsidRPr="008E2710">
        <w:rPr>
          <w:spacing w:val="-1"/>
          <w:sz w:val="24"/>
          <w:szCs w:val="24"/>
        </w:rPr>
        <w:t>J</w:t>
      </w:r>
      <w:r w:rsidRPr="008E2710">
        <w:rPr>
          <w:sz w:val="24"/>
          <w:szCs w:val="24"/>
        </w:rPr>
        <w:t>ur</w:t>
      </w:r>
      <w:r w:rsidRPr="008E2710">
        <w:rPr>
          <w:spacing w:val="-8"/>
          <w:sz w:val="24"/>
          <w:szCs w:val="24"/>
        </w:rPr>
        <w:t>u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an</w:t>
      </w:r>
      <w:r w:rsidRPr="008E2710">
        <w:rPr>
          <w:spacing w:val="10"/>
          <w:sz w:val="24"/>
          <w:szCs w:val="24"/>
        </w:rPr>
        <w:t xml:space="preserve"> </w:t>
      </w:r>
      <w:r w:rsidRPr="008E2710">
        <w:rPr>
          <w:spacing w:val="-8"/>
          <w:w w:val="97"/>
          <w:sz w:val="24"/>
          <w:szCs w:val="24"/>
        </w:rPr>
        <w:t>T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w w:val="102"/>
          <w:sz w:val="24"/>
          <w:szCs w:val="24"/>
        </w:rPr>
        <w:t>k</w:t>
      </w:r>
      <w:r w:rsidRPr="008E2710">
        <w:rPr>
          <w:spacing w:val="-5"/>
          <w:w w:val="102"/>
          <w:sz w:val="24"/>
          <w:szCs w:val="24"/>
        </w:rPr>
        <w:t>n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spacing w:val="-2"/>
          <w:w w:val="111"/>
          <w:sz w:val="24"/>
          <w:szCs w:val="24"/>
        </w:rPr>
        <w:t>l</w:t>
      </w:r>
      <w:r w:rsidRPr="008E2710">
        <w:rPr>
          <w:spacing w:val="-2"/>
          <w:w w:val="98"/>
          <w:sz w:val="24"/>
          <w:szCs w:val="24"/>
        </w:rPr>
        <w:t>o</w:t>
      </w:r>
      <w:r w:rsidRPr="008E2710">
        <w:rPr>
          <w:spacing w:val="-2"/>
          <w:w w:val="102"/>
          <w:sz w:val="24"/>
          <w:szCs w:val="24"/>
        </w:rPr>
        <w:t>g</w:t>
      </w:r>
      <w:r w:rsidRPr="008E2710">
        <w:rPr>
          <w:w w:val="81"/>
          <w:sz w:val="24"/>
          <w:szCs w:val="24"/>
        </w:rPr>
        <w:t>i</w:t>
      </w:r>
      <w:r w:rsidRPr="008E2710">
        <w:rPr>
          <w:spacing w:val="11"/>
          <w:sz w:val="24"/>
          <w:szCs w:val="24"/>
        </w:rPr>
        <w:t xml:space="preserve"> </w:t>
      </w:r>
      <w:r w:rsidRPr="008E2710">
        <w:rPr>
          <w:spacing w:val="-3"/>
          <w:w w:val="99"/>
          <w:sz w:val="24"/>
          <w:szCs w:val="24"/>
        </w:rPr>
        <w:t>P</w:t>
      </w:r>
      <w:r w:rsidRPr="008E2710">
        <w:rPr>
          <w:spacing w:val="-2"/>
          <w:w w:val="117"/>
          <w:sz w:val="24"/>
          <w:szCs w:val="24"/>
        </w:rPr>
        <w:t>r</w:t>
      </w:r>
      <w:r w:rsidRPr="008E2710">
        <w:rPr>
          <w:spacing w:val="-2"/>
          <w:w w:val="98"/>
          <w:sz w:val="24"/>
          <w:szCs w:val="24"/>
        </w:rPr>
        <w:t>od</w:t>
      </w:r>
      <w:r w:rsidRPr="008E2710">
        <w:rPr>
          <w:w w:val="103"/>
          <w:sz w:val="24"/>
          <w:szCs w:val="24"/>
        </w:rPr>
        <w:t>uk</w:t>
      </w:r>
      <w:r w:rsidRPr="008E2710">
        <w:rPr>
          <w:spacing w:val="-7"/>
          <w:w w:val="103"/>
          <w:sz w:val="24"/>
          <w:szCs w:val="24"/>
        </w:rPr>
        <w:t>s</w:t>
      </w:r>
      <w:r w:rsidRPr="008E2710">
        <w:rPr>
          <w:w w:val="81"/>
          <w:sz w:val="24"/>
          <w:szCs w:val="24"/>
        </w:rPr>
        <w:t>i</w:t>
      </w:r>
      <w:r w:rsidRPr="008E2710">
        <w:rPr>
          <w:spacing w:val="2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</w:t>
      </w:r>
      <w:r w:rsidRPr="008E2710">
        <w:rPr>
          <w:sz w:val="24"/>
          <w:szCs w:val="24"/>
        </w:rPr>
        <w:t>an</w:t>
      </w:r>
      <w:r w:rsidRPr="008E2710">
        <w:rPr>
          <w:spacing w:val="-1"/>
          <w:sz w:val="24"/>
          <w:szCs w:val="24"/>
        </w:rPr>
        <w:t xml:space="preserve"> </w:t>
      </w:r>
      <w:r w:rsidRPr="008E2710">
        <w:rPr>
          <w:sz w:val="24"/>
          <w:szCs w:val="24"/>
        </w:rPr>
        <w:t>I</w:t>
      </w:r>
      <w:r w:rsidRPr="008E2710">
        <w:rPr>
          <w:spacing w:val="-3"/>
          <w:sz w:val="24"/>
          <w:szCs w:val="24"/>
        </w:rPr>
        <w:t>n</w:t>
      </w:r>
      <w:r w:rsidRPr="008E2710">
        <w:rPr>
          <w:spacing w:val="-2"/>
          <w:w w:val="98"/>
          <w:sz w:val="24"/>
          <w:szCs w:val="24"/>
        </w:rPr>
        <w:t>d</w:t>
      </w:r>
      <w:r w:rsidRPr="008E2710">
        <w:rPr>
          <w:spacing w:val="-2"/>
          <w:w w:val="106"/>
          <w:sz w:val="24"/>
          <w:szCs w:val="24"/>
        </w:rPr>
        <w:t>u</w:t>
      </w:r>
      <w:r w:rsidRPr="008E2710">
        <w:rPr>
          <w:spacing w:val="-2"/>
          <w:w w:val="105"/>
          <w:sz w:val="24"/>
          <w:szCs w:val="24"/>
        </w:rPr>
        <w:t>s</w:t>
      </w:r>
      <w:r w:rsidRPr="008E2710">
        <w:rPr>
          <w:w w:val="110"/>
          <w:sz w:val="24"/>
          <w:szCs w:val="24"/>
        </w:rPr>
        <w:t>t</w:t>
      </w:r>
      <w:r w:rsidRPr="008E2710">
        <w:rPr>
          <w:spacing w:val="-7"/>
          <w:w w:val="110"/>
          <w:sz w:val="24"/>
          <w:szCs w:val="24"/>
        </w:rPr>
        <w:t>r</w:t>
      </w:r>
      <w:r w:rsidRPr="008E2710">
        <w:rPr>
          <w:spacing w:val="-1"/>
          <w:w w:val="81"/>
          <w:sz w:val="24"/>
          <w:szCs w:val="24"/>
        </w:rPr>
        <w:t>i</w:t>
      </w:r>
      <w:r w:rsidRPr="008E2710">
        <w:rPr>
          <w:w w:val="90"/>
          <w:sz w:val="24"/>
          <w:szCs w:val="24"/>
        </w:rPr>
        <w:t>,</w:t>
      </w:r>
      <w:r w:rsidRPr="008E2710">
        <w:rPr>
          <w:spacing w:val="25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Su</w:t>
      </w:r>
      <w:r w:rsidRPr="008E2710">
        <w:rPr>
          <w:sz w:val="24"/>
          <w:szCs w:val="24"/>
        </w:rPr>
        <w:t>b</w:t>
      </w:r>
      <w:r w:rsidRPr="008E2710">
        <w:rPr>
          <w:spacing w:val="-7"/>
          <w:sz w:val="24"/>
          <w:szCs w:val="24"/>
        </w:rPr>
        <w:t xml:space="preserve"> </w:t>
      </w:r>
      <w:r w:rsidRPr="008E2710">
        <w:rPr>
          <w:spacing w:val="-1"/>
          <w:sz w:val="24"/>
          <w:szCs w:val="24"/>
        </w:rPr>
        <w:t>J</w:t>
      </w:r>
      <w:r w:rsidRPr="008E2710">
        <w:rPr>
          <w:sz w:val="24"/>
          <w:szCs w:val="24"/>
        </w:rPr>
        <w:t>ur</w:t>
      </w:r>
      <w:r w:rsidRPr="008E2710">
        <w:rPr>
          <w:spacing w:val="-6"/>
          <w:sz w:val="24"/>
          <w:szCs w:val="24"/>
        </w:rPr>
        <w:t>u</w:t>
      </w:r>
      <w:r w:rsidRPr="008E2710">
        <w:rPr>
          <w:spacing w:val="-1"/>
          <w:sz w:val="24"/>
          <w:szCs w:val="24"/>
        </w:rPr>
        <w:t>s</w:t>
      </w:r>
      <w:r w:rsidRPr="008E2710">
        <w:rPr>
          <w:sz w:val="24"/>
          <w:szCs w:val="24"/>
        </w:rPr>
        <w:t xml:space="preserve">an </w:t>
      </w:r>
      <w:r w:rsidRPr="008E2710">
        <w:rPr>
          <w:spacing w:val="-3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</w:t>
      </w:r>
      <w:r w:rsidRPr="008E2710">
        <w:rPr>
          <w:sz w:val="24"/>
          <w:szCs w:val="24"/>
        </w:rPr>
        <w:t>k</w:t>
      </w:r>
      <w:r w:rsidRPr="008E2710">
        <w:rPr>
          <w:spacing w:val="-5"/>
          <w:sz w:val="24"/>
          <w:szCs w:val="24"/>
        </w:rPr>
        <w:t>n</w:t>
      </w:r>
      <w:r w:rsidRPr="008E2710">
        <w:rPr>
          <w:spacing w:val="-1"/>
          <w:sz w:val="24"/>
          <w:szCs w:val="24"/>
        </w:rPr>
        <w:t>i</w:t>
      </w:r>
      <w:r w:rsidRPr="008E2710">
        <w:rPr>
          <w:sz w:val="24"/>
          <w:szCs w:val="24"/>
        </w:rPr>
        <w:t>k</w:t>
      </w:r>
      <w:r w:rsidRPr="008E2710">
        <w:rPr>
          <w:spacing w:val="50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E</w:t>
      </w:r>
      <w:r w:rsidRPr="008E2710">
        <w:rPr>
          <w:spacing w:val="-1"/>
          <w:sz w:val="24"/>
          <w:szCs w:val="24"/>
        </w:rPr>
        <w:t>l</w:t>
      </w:r>
      <w:r w:rsidRPr="008E2710">
        <w:rPr>
          <w:spacing w:val="-2"/>
          <w:sz w:val="24"/>
          <w:szCs w:val="24"/>
        </w:rPr>
        <w:t>ek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r</w:t>
      </w:r>
      <w:r w:rsidRPr="008E2710">
        <w:rPr>
          <w:spacing w:val="-2"/>
          <w:sz w:val="24"/>
          <w:szCs w:val="24"/>
        </w:rPr>
        <w:t>o</w:t>
      </w:r>
      <w:r w:rsidRPr="008E2710">
        <w:rPr>
          <w:sz w:val="24"/>
          <w:szCs w:val="24"/>
        </w:rPr>
        <w:t xml:space="preserve">, </w:t>
      </w:r>
      <w:r w:rsidRPr="008E2710">
        <w:rPr>
          <w:spacing w:val="19"/>
          <w:sz w:val="24"/>
          <w:szCs w:val="24"/>
        </w:rPr>
        <w:t xml:space="preserve"> </w:t>
      </w:r>
      <w:r w:rsidRPr="008E2710">
        <w:rPr>
          <w:sz w:val="24"/>
          <w:szCs w:val="24"/>
        </w:rPr>
        <w:t>l</w:t>
      </w:r>
      <w:r w:rsidRPr="008E2710">
        <w:rPr>
          <w:spacing w:val="-3"/>
          <w:sz w:val="24"/>
          <w:szCs w:val="24"/>
        </w:rPr>
        <w:t>n</w:t>
      </w:r>
      <w:r w:rsidRPr="008E2710">
        <w:rPr>
          <w:sz w:val="24"/>
          <w:szCs w:val="24"/>
        </w:rPr>
        <w:t>f</w:t>
      </w:r>
      <w:r w:rsidRPr="008E2710">
        <w:rPr>
          <w:spacing w:val="-4"/>
          <w:sz w:val="24"/>
          <w:szCs w:val="24"/>
        </w:rPr>
        <w:t>o</w:t>
      </w:r>
      <w:r w:rsidRPr="008E2710">
        <w:rPr>
          <w:sz w:val="24"/>
          <w:szCs w:val="24"/>
        </w:rPr>
        <w:t>r</w:t>
      </w:r>
      <w:r w:rsidRPr="008E2710">
        <w:rPr>
          <w:spacing w:val="-6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a</w:t>
      </w:r>
      <w:r w:rsidRPr="008E2710">
        <w:rPr>
          <w:spacing w:val="-1"/>
          <w:sz w:val="24"/>
          <w:szCs w:val="24"/>
        </w:rPr>
        <w:t>t</w:t>
      </w:r>
      <w:r w:rsidRPr="008E2710">
        <w:rPr>
          <w:sz w:val="24"/>
          <w:szCs w:val="24"/>
        </w:rPr>
        <w:t>i</w:t>
      </w:r>
      <w:r w:rsidRPr="008E2710">
        <w:rPr>
          <w:spacing w:val="-3"/>
          <w:sz w:val="24"/>
          <w:szCs w:val="24"/>
        </w:rPr>
        <w:t>k</w:t>
      </w:r>
      <w:r w:rsidRPr="008E2710">
        <w:rPr>
          <w:sz w:val="24"/>
          <w:szCs w:val="24"/>
        </w:rPr>
        <w:t xml:space="preserve">a </w:t>
      </w:r>
      <w:r w:rsidRPr="008E2710">
        <w:rPr>
          <w:spacing w:val="31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</w:t>
      </w:r>
      <w:r w:rsidRPr="008E2710">
        <w:rPr>
          <w:sz w:val="24"/>
          <w:szCs w:val="24"/>
        </w:rPr>
        <w:t xml:space="preserve">an </w:t>
      </w:r>
      <w:r w:rsidRPr="008E2710">
        <w:rPr>
          <w:spacing w:val="7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</w:t>
      </w:r>
      <w:r w:rsidRPr="008E2710">
        <w:rPr>
          <w:spacing w:val="-1"/>
          <w:sz w:val="24"/>
          <w:szCs w:val="24"/>
        </w:rPr>
        <w:t>i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e</w:t>
      </w:r>
      <w:r w:rsidRPr="008E2710">
        <w:rPr>
          <w:sz w:val="24"/>
          <w:szCs w:val="24"/>
        </w:rPr>
        <w:t xml:space="preserve">m </w:t>
      </w:r>
      <w:r w:rsidRPr="008E2710">
        <w:rPr>
          <w:spacing w:val="2"/>
          <w:sz w:val="24"/>
          <w:szCs w:val="24"/>
        </w:rPr>
        <w:t xml:space="preserve"> </w:t>
      </w:r>
      <w:r w:rsidRPr="008E2710">
        <w:rPr>
          <w:spacing w:val="-2"/>
          <w:w w:val="97"/>
          <w:sz w:val="24"/>
          <w:szCs w:val="24"/>
        </w:rPr>
        <w:t>F</w:t>
      </w:r>
      <w:r w:rsidRPr="008E2710">
        <w:rPr>
          <w:spacing w:val="-1"/>
          <w:w w:val="97"/>
          <w:sz w:val="24"/>
          <w:szCs w:val="24"/>
        </w:rPr>
        <w:t>i</w:t>
      </w:r>
      <w:r w:rsidRPr="008E2710">
        <w:rPr>
          <w:spacing w:val="-2"/>
          <w:w w:val="97"/>
          <w:sz w:val="24"/>
          <w:szCs w:val="24"/>
        </w:rPr>
        <w:t>s</w:t>
      </w:r>
      <w:r w:rsidRPr="008E2710">
        <w:rPr>
          <w:spacing w:val="-1"/>
          <w:w w:val="97"/>
          <w:sz w:val="24"/>
          <w:szCs w:val="24"/>
        </w:rPr>
        <w:t>i</w:t>
      </w:r>
      <w:r w:rsidRPr="008E2710">
        <w:rPr>
          <w:spacing w:val="-2"/>
          <w:w w:val="97"/>
          <w:sz w:val="24"/>
          <w:szCs w:val="24"/>
        </w:rPr>
        <w:t>s</w:t>
      </w:r>
      <w:r w:rsidRPr="008E2710">
        <w:rPr>
          <w:w w:val="97"/>
          <w:sz w:val="24"/>
          <w:szCs w:val="24"/>
        </w:rPr>
        <w:t xml:space="preserve">, </w:t>
      </w:r>
      <w:r w:rsidRPr="008E2710">
        <w:rPr>
          <w:spacing w:val="19"/>
          <w:w w:val="97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lnst</w:t>
      </w:r>
      <w:r w:rsidRPr="008E2710">
        <w:rPr>
          <w:spacing w:val="-1"/>
          <w:sz w:val="24"/>
          <w:szCs w:val="24"/>
        </w:rPr>
        <w:t>i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u</w:t>
      </w:r>
      <w:r w:rsidRPr="008E2710">
        <w:rPr>
          <w:sz w:val="24"/>
          <w:szCs w:val="24"/>
        </w:rPr>
        <w:t xml:space="preserve">t </w:t>
      </w:r>
      <w:r w:rsidRPr="008E2710">
        <w:rPr>
          <w:spacing w:val="25"/>
          <w:sz w:val="24"/>
          <w:szCs w:val="24"/>
        </w:rPr>
        <w:t xml:space="preserve"> </w:t>
      </w:r>
      <w:r w:rsidRPr="008E2710">
        <w:rPr>
          <w:spacing w:val="-3"/>
          <w:w w:val="97"/>
          <w:sz w:val="24"/>
          <w:szCs w:val="24"/>
        </w:rPr>
        <w:t>T</w:t>
      </w:r>
      <w:r w:rsidRPr="008E2710">
        <w:rPr>
          <w:spacing w:val="-2"/>
          <w:w w:val="83"/>
          <w:sz w:val="24"/>
          <w:szCs w:val="24"/>
        </w:rPr>
        <w:t>e</w:t>
      </w:r>
      <w:r w:rsidRPr="008E2710">
        <w:rPr>
          <w:w w:val="104"/>
          <w:sz w:val="24"/>
          <w:szCs w:val="24"/>
        </w:rPr>
        <w:t>k</w:t>
      </w:r>
      <w:r w:rsidRPr="008E2710">
        <w:rPr>
          <w:spacing w:val="-5"/>
          <w:w w:val="104"/>
          <w:sz w:val="24"/>
          <w:szCs w:val="24"/>
        </w:rPr>
        <w:t>n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spacing w:val="-1"/>
          <w:w w:val="96"/>
          <w:sz w:val="24"/>
          <w:szCs w:val="24"/>
        </w:rPr>
        <w:t>l</w:t>
      </w:r>
      <w:r w:rsidRPr="008E2710">
        <w:rPr>
          <w:spacing w:val="-2"/>
          <w:w w:val="102"/>
          <w:sz w:val="24"/>
          <w:szCs w:val="24"/>
        </w:rPr>
        <w:t>o</w:t>
      </w:r>
      <w:r w:rsidRPr="008E2710">
        <w:rPr>
          <w:spacing w:val="-2"/>
          <w:w w:val="106"/>
          <w:sz w:val="24"/>
          <w:szCs w:val="24"/>
        </w:rPr>
        <w:t>g</w:t>
      </w:r>
      <w:r w:rsidRPr="008E2710">
        <w:rPr>
          <w:w w:val="81"/>
          <w:sz w:val="24"/>
          <w:szCs w:val="24"/>
        </w:rPr>
        <w:t xml:space="preserve">i </w:t>
      </w:r>
      <w:r w:rsidRPr="008E2710">
        <w:rPr>
          <w:spacing w:val="19"/>
          <w:w w:val="81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</w:t>
      </w:r>
      <w:r w:rsidRPr="008E2710">
        <w:rPr>
          <w:sz w:val="24"/>
          <w:szCs w:val="24"/>
        </w:rPr>
        <w:t>u</w:t>
      </w:r>
      <w:r w:rsidRPr="008E2710">
        <w:rPr>
          <w:spacing w:val="-7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a</w:t>
      </w:r>
      <w:r w:rsidRPr="008E2710">
        <w:rPr>
          <w:spacing w:val="-1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er</w:t>
      </w:r>
      <w:r w:rsidRPr="008E2710">
        <w:rPr>
          <w:sz w:val="24"/>
          <w:szCs w:val="24"/>
        </w:rPr>
        <w:t xml:space="preserve">a  </w:t>
      </w:r>
      <w:r w:rsidRPr="008E2710">
        <w:rPr>
          <w:spacing w:val="-2"/>
          <w:w w:val="80"/>
          <w:sz w:val="24"/>
          <w:szCs w:val="24"/>
        </w:rPr>
        <w:t>(</w:t>
      </w:r>
      <w:r w:rsidRPr="008E2710">
        <w:rPr>
          <w:spacing w:val="-2"/>
          <w:w w:val="104"/>
          <w:sz w:val="24"/>
          <w:szCs w:val="24"/>
        </w:rPr>
        <w:t>I</w:t>
      </w:r>
      <w:r w:rsidRPr="008E2710">
        <w:rPr>
          <w:spacing w:val="-2"/>
          <w:sz w:val="24"/>
          <w:szCs w:val="24"/>
        </w:rPr>
        <w:t>T</w:t>
      </w:r>
      <w:r w:rsidRPr="008E2710">
        <w:rPr>
          <w:spacing w:val="-3"/>
          <w:w w:val="104"/>
          <w:sz w:val="24"/>
          <w:szCs w:val="24"/>
        </w:rPr>
        <w:t>E</w:t>
      </w:r>
      <w:r w:rsidRPr="008E2710">
        <w:rPr>
          <w:sz w:val="24"/>
          <w:szCs w:val="24"/>
        </w:rPr>
        <w:t>R</w:t>
      </w:r>
      <w:r w:rsidRPr="008E2710">
        <w:rPr>
          <w:spacing w:val="-7"/>
          <w:sz w:val="24"/>
          <w:szCs w:val="24"/>
        </w:rPr>
        <w:t>A</w:t>
      </w:r>
      <w:r w:rsidRPr="008E2710">
        <w:rPr>
          <w:w w:val="98"/>
          <w:sz w:val="24"/>
          <w:szCs w:val="24"/>
        </w:rPr>
        <w:t>)</w:t>
      </w:r>
      <w:r w:rsidRPr="008E2710">
        <w:rPr>
          <w:spacing w:val="54"/>
          <w:w w:val="98"/>
          <w:sz w:val="24"/>
          <w:szCs w:val="24"/>
        </w:rPr>
        <w:t xml:space="preserve"> </w:t>
      </w:r>
      <w:r w:rsidRPr="008E2710">
        <w:rPr>
          <w:spacing w:val="-2"/>
          <w:w w:val="94"/>
          <w:sz w:val="24"/>
          <w:szCs w:val="24"/>
        </w:rPr>
        <w:t>u</w:t>
      </w:r>
      <w:r w:rsidRPr="008E2710">
        <w:rPr>
          <w:spacing w:val="-2"/>
          <w:w w:val="106"/>
          <w:sz w:val="24"/>
          <w:szCs w:val="24"/>
        </w:rPr>
        <w:t>n</w:t>
      </w:r>
      <w:r w:rsidRPr="008E2710">
        <w:rPr>
          <w:w w:val="101"/>
          <w:sz w:val="24"/>
          <w:szCs w:val="24"/>
        </w:rPr>
        <w:t xml:space="preserve">tuk </w:t>
      </w:r>
      <w:r w:rsidRPr="008E2710">
        <w:rPr>
          <w:spacing w:val="-2"/>
          <w:sz w:val="24"/>
          <w:szCs w:val="24"/>
        </w:rPr>
        <w:t>d</w:t>
      </w:r>
      <w:r w:rsidRPr="008E2710">
        <w:rPr>
          <w:spacing w:val="-1"/>
          <w:sz w:val="24"/>
          <w:szCs w:val="24"/>
        </w:rPr>
        <w:t>i</w:t>
      </w:r>
      <w:r w:rsidRPr="008E2710">
        <w:rPr>
          <w:spacing w:val="-2"/>
          <w:sz w:val="24"/>
          <w:szCs w:val="24"/>
        </w:rPr>
        <w:t>bua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k</w:t>
      </w:r>
      <w:r w:rsidRPr="008E2710">
        <w:rPr>
          <w:sz w:val="24"/>
          <w:szCs w:val="24"/>
        </w:rPr>
        <w:t>an</w:t>
      </w:r>
      <w:r w:rsidRPr="008E2710">
        <w:rPr>
          <w:spacing w:val="-6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y</w:t>
      </w:r>
      <w:r w:rsidRPr="008E2710">
        <w:rPr>
          <w:sz w:val="24"/>
          <w:szCs w:val="24"/>
        </w:rPr>
        <w:t>a</w:t>
      </w:r>
      <w:r w:rsidRPr="008E2710">
        <w:rPr>
          <w:spacing w:val="36"/>
          <w:sz w:val="24"/>
          <w:szCs w:val="24"/>
        </w:rPr>
        <w:t xml:space="preserve"> </w:t>
      </w:r>
      <w:r w:rsidRPr="008E2710">
        <w:rPr>
          <w:spacing w:val="-1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u</w:t>
      </w:r>
      <w:r w:rsidRPr="008E2710">
        <w:rPr>
          <w:sz w:val="24"/>
          <w:szCs w:val="24"/>
        </w:rPr>
        <w:t>r</w:t>
      </w:r>
      <w:r w:rsidRPr="008E2710">
        <w:rPr>
          <w:spacing w:val="-3"/>
          <w:sz w:val="24"/>
          <w:szCs w:val="24"/>
        </w:rPr>
        <w:t>a</w:t>
      </w:r>
      <w:r w:rsidRPr="008E2710">
        <w:rPr>
          <w:sz w:val="24"/>
          <w:szCs w:val="24"/>
        </w:rPr>
        <w:t>t</w:t>
      </w:r>
      <w:r w:rsidRPr="008E2710">
        <w:rPr>
          <w:spacing w:val="12"/>
          <w:sz w:val="24"/>
          <w:szCs w:val="24"/>
        </w:rPr>
        <w:t xml:space="preserve"> </w:t>
      </w:r>
      <w:r w:rsidRPr="008E2710">
        <w:rPr>
          <w:spacing w:val="-2"/>
          <w:w w:val="98"/>
          <w:sz w:val="24"/>
          <w:szCs w:val="24"/>
        </w:rPr>
        <w:t>r</w:t>
      </w:r>
      <w:r w:rsidRPr="008E2710">
        <w:rPr>
          <w:spacing w:val="-2"/>
          <w:w w:val="92"/>
          <w:sz w:val="24"/>
          <w:szCs w:val="24"/>
        </w:rPr>
        <w:t>e</w:t>
      </w:r>
      <w:r w:rsidRPr="008E2710">
        <w:rPr>
          <w:spacing w:val="-2"/>
          <w:w w:val="110"/>
          <w:sz w:val="24"/>
          <w:szCs w:val="24"/>
        </w:rPr>
        <w:t>k</w:t>
      </w:r>
      <w:r w:rsidRPr="008E2710">
        <w:rPr>
          <w:spacing w:val="-2"/>
          <w:w w:val="94"/>
          <w:sz w:val="24"/>
          <w:szCs w:val="24"/>
        </w:rPr>
        <w:t>o</w:t>
      </w:r>
      <w:r w:rsidRPr="008E2710">
        <w:rPr>
          <w:spacing w:val="-4"/>
          <w:w w:val="105"/>
          <w:sz w:val="24"/>
          <w:szCs w:val="24"/>
        </w:rPr>
        <w:t>m</w:t>
      </w:r>
      <w:r w:rsidRPr="008E2710">
        <w:rPr>
          <w:spacing w:val="-2"/>
          <w:w w:val="101"/>
          <w:sz w:val="24"/>
          <w:szCs w:val="24"/>
        </w:rPr>
        <w:t>e</w:t>
      </w:r>
      <w:r w:rsidRPr="008E2710">
        <w:rPr>
          <w:spacing w:val="-2"/>
          <w:w w:val="102"/>
          <w:sz w:val="24"/>
          <w:szCs w:val="24"/>
        </w:rPr>
        <w:t>nd</w:t>
      </w:r>
      <w:r w:rsidRPr="008E2710">
        <w:rPr>
          <w:spacing w:val="-2"/>
          <w:w w:val="106"/>
          <w:sz w:val="24"/>
          <w:szCs w:val="24"/>
        </w:rPr>
        <w:t>a</w:t>
      </w:r>
      <w:r w:rsidRPr="008E2710">
        <w:rPr>
          <w:spacing w:val="-2"/>
          <w:w w:val="105"/>
          <w:sz w:val="24"/>
          <w:szCs w:val="24"/>
        </w:rPr>
        <w:t>s</w:t>
      </w:r>
      <w:r w:rsidRPr="008E2710">
        <w:rPr>
          <w:w w:val="81"/>
          <w:sz w:val="24"/>
          <w:szCs w:val="24"/>
        </w:rPr>
        <w:t>i</w:t>
      </w:r>
      <w:r w:rsidRPr="008E2710">
        <w:rPr>
          <w:spacing w:val="28"/>
          <w:w w:val="81"/>
          <w:sz w:val="24"/>
          <w:szCs w:val="24"/>
        </w:rPr>
        <w:t xml:space="preserve"> </w:t>
      </w:r>
      <w:r w:rsidRPr="008E2710">
        <w:rPr>
          <w:spacing w:val="-2"/>
          <w:w w:val="96"/>
          <w:sz w:val="24"/>
          <w:szCs w:val="24"/>
        </w:rPr>
        <w:t>d</w:t>
      </w:r>
      <w:r w:rsidRPr="008E2710">
        <w:rPr>
          <w:w w:val="96"/>
          <w:sz w:val="24"/>
          <w:szCs w:val="24"/>
        </w:rPr>
        <w:t>a</w:t>
      </w:r>
      <w:r w:rsidRPr="008E2710">
        <w:rPr>
          <w:spacing w:val="-5"/>
          <w:w w:val="96"/>
          <w:sz w:val="24"/>
          <w:szCs w:val="24"/>
        </w:rPr>
        <w:t>r</w:t>
      </w:r>
      <w:r w:rsidRPr="008E2710">
        <w:rPr>
          <w:w w:val="96"/>
          <w:sz w:val="24"/>
          <w:szCs w:val="24"/>
        </w:rPr>
        <w:t>i</w:t>
      </w:r>
      <w:r w:rsidRPr="008E2710">
        <w:rPr>
          <w:spacing w:val="6"/>
          <w:w w:val="96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j</w:t>
      </w:r>
      <w:r w:rsidRPr="008E2710">
        <w:rPr>
          <w:sz w:val="24"/>
          <w:szCs w:val="24"/>
        </w:rPr>
        <w:t>ur</w:t>
      </w:r>
      <w:r w:rsidRPr="008E2710">
        <w:rPr>
          <w:spacing w:val="-6"/>
          <w:sz w:val="24"/>
          <w:szCs w:val="24"/>
        </w:rPr>
        <w:t>u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an</w:t>
      </w:r>
      <w:r w:rsidRPr="008E2710">
        <w:rPr>
          <w:spacing w:val="34"/>
          <w:sz w:val="24"/>
          <w:szCs w:val="24"/>
        </w:rPr>
        <w:t xml:space="preserve"> </w:t>
      </w:r>
      <w:r w:rsidRPr="008E2710">
        <w:rPr>
          <w:sz w:val="24"/>
          <w:szCs w:val="24"/>
        </w:rPr>
        <w:t>u</w:t>
      </w:r>
      <w:r w:rsidRPr="008E2710">
        <w:rPr>
          <w:spacing w:val="-5"/>
          <w:sz w:val="24"/>
          <w:szCs w:val="24"/>
        </w:rPr>
        <w:t>n</w:t>
      </w:r>
      <w:r w:rsidRPr="008E2710">
        <w:rPr>
          <w:sz w:val="24"/>
          <w:szCs w:val="24"/>
        </w:rPr>
        <w:t>tuk</w:t>
      </w:r>
      <w:r w:rsidRPr="008E2710">
        <w:rPr>
          <w:spacing w:val="30"/>
          <w:sz w:val="24"/>
          <w:szCs w:val="24"/>
        </w:rPr>
        <w:t xml:space="preserve"> </w:t>
      </w:r>
      <w:r w:rsidRPr="008E2710">
        <w:rPr>
          <w:spacing w:val="-4"/>
          <w:sz w:val="24"/>
          <w:szCs w:val="24"/>
        </w:rPr>
        <w:t>m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h</w:t>
      </w:r>
      <w:r w:rsidRPr="008E2710">
        <w:rPr>
          <w:sz w:val="24"/>
          <w:szCs w:val="24"/>
        </w:rPr>
        <w:t>a</w:t>
      </w:r>
      <w:r w:rsidRPr="008E2710">
        <w:rPr>
          <w:spacing w:val="-4"/>
          <w:sz w:val="24"/>
          <w:szCs w:val="24"/>
        </w:rPr>
        <w:t>s</w:t>
      </w:r>
      <w:r w:rsidRPr="008E2710">
        <w:rPr>
          <w:spacing w:val="-1"/>
          <w:sz w:val="24"/>
          <w:szCs w:val="24"/>
        </w:rPr>
        <w:t>i</w:t>
      </w:r>
      <w:r w:rsidRPr="008E2710">
        <w:rPr>
          <w:spacing w:val="-2"/>
          <w:sz w:val="24"/>
          <w:szCs w:val="24"/>
        </w:rPr>
        <w:t>s</w:t>
      </w:r>
      <w:r w:rsidRPr="008E2710">
        <w:rPr>
          <w:spacing w:val="-4"/>
          <w:sz w:val="24"/>
          <w:szCs w:val="24"/>
        </w:rPr>
        <w:t>w</w:t>
      </w:r>
      <w:r w:rsidRPr="008E2710">
        <w:rPr>
          <w:sz w:val="24"/>
          <w:szCs w:val="24"/>
        </w:rPr>
        <w:t>a</w:t>
      </w:r>
      <w:r w:rsidRPr="008E2710">
        <w:rPr>
          <w:spacing w:val="26"/>
          <w:sz w:val="24"/>
          <w:szCs w:val="24"/>
        </w:rPr>
        <w:t xml:space="preserve"> </w:t>
      </w:r>
      <w:r w:rsidRPr="008E2710">
        <w:rPr>
          <w:spacing w:val="-1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er</w:t>
      </w:r>
      <w:r w:rsidRPr="008E2710">
        <w:rPr>
          <w:spacing w:val="-1"/>
          <w:sz w:val="24"/>
          <w:szCs w:val="24"/>
        </w:rPr>
        <w:t>s</w:t>
      </w:r>
      <w:r w:rsidRPr="008E2710">
        <w:rPr>
          <w:spacing w:val="-2"/>
          <w:sz w:val="24"/>
          <w:szCs w:val="24"/>
        </w:rPr>
        <w:t>ebu</w:t>
      </w:r>
      <w:r w:rsidRPr="008E2710">
        <w:rPr>
          <w:sz w:val="24"/>
          <w:szCs w:val="24"/>
        </w:rPr>
        <w:t>t</w:t>
      </w:r>
      <w:r w:rsidRPr="008E2710">
        <w:rPr>
          <w:spacing w:val="13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y</w:t>
      </w:r>
      <w:r w:rsidRPr="008E2710">
        <w:rPr>
          <w:sz w:val="24"/>
          <w:szCs w:val="24"/>
        </w:rPr>
        <w:t>a</w:t>
      </w:r>
      <w:r w:rsidRPr="008E2710">
        <w:rPr>
          <w:spacing w:val="-6"/>
          <w:sz w:val="24"/>
          <w:szCs w:val="24"/>
        </w:rPr>
        <w:t>n</w:t>
      </w:r>
      <w:r w:rsidRPr="008E2710">
        <w:rPr>
          <w:sz w:val="24"/>
          <w:szCs w:val="24"/>
        </w:rPr>
        <w:t>g</w:t>
      </w:r>
      <w:r w:rsidRPr="008E2710">
        <w:rPr>
          <w:spacing w:val="26"/>
          <w:sz w:val="24"/>
          <w:szCs w:val="24"/>
        </w:rPr>
        <w:t xml:space="preserve"> </w:t>
      </w:r>
      <w:r w:rsidRPr="008E2710">
        <w:rPr>
          <w:sz w:val="24"/>
          <w:szCs w:val="24"/>
        </w:rPr>
        <w:t>a</w:t>
      </w:r>
      <w:r w:rsidRPr="008E2710">
        <w:rPr>
          <w:spacing w:val="-4"/>
          <w:sz w:val="24"/>
          <w:szCs w:val="24"/>
        </w:rPr>
        <w:t>k</w:t>
      </w:r>
      <w:r w:rsidRPr="008E2710">
        <w:rPr>
          <w:spacing w:val="-2"/>
          <w:sz w:val="24"/>
          <w:szCs w:val="24"/>
        </w:rPr>
        <w:t>a</w:t>
      </w:r>
      <w:r w:rsidRPr="008E2710">
        <w:rPr>
          <w:sz w:val="24"/>
          <w:szCs w:val="24"/>
        </w:rPr>
        <w:t xml:space="preserve">n </w:t>
      </w:r>
      <w:r w:rsidRPr="008E2710">
        <w:rPr>
          <w:spacing w:val="-4"/>
          <w:w w:val="95"/>
          <w:sz w:val="24"/>
          <w:szCs w:val="24"/>
        </w:rPr>
        <w:t>m</w:t>
      </w:r>
      <w:r w:rsidRPr="008E2710">
        <w:rPr>
          <w:spacing w:val="-2"/>
          <w:w w:val="101"/>
          <w:sz w:val="24"/>
          <w:szCs w:val="24"/>
        </w:rPr>
        <w:t>e</w:t>
      </w:r>
      <w:r w:rsidRPr="008E2710">
        <w:rPr>
          <w:spacing w:val="-2"/>
          <w:w w:val="102"/>
          <w:sz w:val="24"/>
          <w:szCs w:val="24"/>
        </w:rPr>
        <w:t>ng</w:t>
      </w:r>
      <w:r w:rsidRPr="008E2710">
        <w:rPr>
          <w:w w:val="102"/>
          <w:sz w:val="24"/>
          <w:szCs w:val="24"/>
        </w:rPr>
        <w:t>ik</w:t>
      </w:r>
      <w:r w:rsidRPr="008E2710">
        <w:rPr>
          <w:spacing w:val="-5"/>
          <w:w w:val="102"/>
          <w:sz w:val="24"/>
          <w:szCs w:val="24"/>
        </w:rPr>
        <w:t>u</w:t>
      </w:r>
      <w:r w:rsidRPr="008E2710">
        <w:rPr>
          <w:spacing w:val="-2"/>
          <w:w w:val="111"/>
          <w:sz w:val="24"/>
          <w:szCs w:val="24"/>
        </w:rPr>
        <w:t>t</w:t>
      </w:r>
      <w:r w:rsidRPr="008E2710">
        <w:rPr>
          <w:w w:val="81"/>
          <w:sz w:val="24"/>
          <w:szCs w:val="24"/>
        </w:rPr>
        <w:t xml:space="preserve">i </w:t>
      </w:r>
      <w:r w:rsidRPr="008E2710">
        <w:rPr>
          <w:spacing w:val="-3"/>
          <w:sz w:val="24"/>
          <w:szCs w:val="24"/>
        </w:rPr>
        <w:t>P</w:t>
      </w:r>
      <w:r w:rsidRPr="008E2710">
        <w:rPr>
          <w:sz w:val="24"/>
          <w:szCs w:val="24"/>
        </w:rPr>
        <w:t>r</w:t>
      </w:r>
      <w:r w:rsidRPr="008E2710">
        <w:rPr>
          <w:spacing w:val="-3"/>
          <w:sz w:val="24"/>
          <w:szCs w:val="24"/>
        </w:rPr>
        <w:t>o</w:t>
      </w:r>
      <w:r w:rsidRPr="008E2710">
        <w:rPr>
          <w:spacing w:val="-2"/>
          <w:sz w:val="24"/>
          <w:szCs w:val="24"/>
        </w:rPr>
        <w:t>g</w:t>
      </w:r>
      <w:r w:rsidRPr="008E2710">
        <w:rPr>
          <w:sz w:val="24"/>
          <w:szCs w:val="24"/>
        </w:rPr>
        <w:t>r</w:t>
      </w:r>
      <w:r w:rsidRPr="008E2710">
        <w:rPr>
          <w:spacing w:val="-5"/>
          <w:sz w:val="24"/>
          <w:szCs w:val="24"/>
        </w:rPr>
        <w:t>a</w:t>
      </w:r>
      <w:r w:rsidRPr="008E2710">
        <w:rPr>
          <w:sz w:val="24"/>
          <w:szCs w:val="24"/>
        </w:rPr>
        <w:t>m</w:t>
      </w:r>
      <w:r w:rsidR="009841E4" w:rsidRPr="008E2710">
        <w:rPr>
          <w:w w:val="196"/>
          <w:sz w:val="24"/>
          <w:szCs w:val="24"/>
          <w:lang w:val="id-ID"/>
        </w:rPr>
        <w:t xml:space="preserve"> </w:t>
      </w:r>
      <w:r w:rsidR="009841E4" w:rsidRPr="008E2710">
        <w:rPr>
          <w:sz w:val="24"/>
          <w:szCs w:val="24"/>
          <w:lang w:val="id-ID"/>
        </w:rPr>
        <w:t>Merdeka Belajar Magang dan Studi Independen Bersertifikat (MSIB).</w:t>
      </w:r>
    </w:p>
    <w:p w14:paraId="5134D074" w14:textId="7A3144B3" w:rsidR="000A476D" w:rsidRPr="008E2710" w:rsidRDefault="00792718" w:rsidP="00770DB9">
      <w:pPr>
        <w:spacing w:before="51" w:line="359" w:lineRule="auto"/>
        <w:ind w:left="124" w:right="177"/>
        <w:jc w:val="both"/>
        <w:rPr>
          <w:sz w:val="18"/>
          <w:szCs w:val="18"/>
        </w:rPr>
      </w:pPr>
      <w:r w:rsidRPr="008E2710">
        <w:rPr>
          <w:spacing w:val="-3"/>
          <w:sz w:val="24"/>
          <w:szCs w:val="24"/>
        </w:rPr>
        <w:t>D</w:t>
      </w:r>
      <w:r w:rsidRPr="008E2710">
        <w:rPr>
          <w:spacing w:val="-2"/>
          <w:sz w:val="24"/>
          <w:szCs w:val="24"/>
        </w:rPr>
        <w:t>e</w:t>
      </w:r>
      <w:r w:rsidRPr="008E2710">
        <w:rPr>
          <w:spacing w:val="-3"/>
          <w:sz w:val="24"/>
          <w:szCs w:val="24"/>
        </w:rPr>
        <w:t>m</w:t>
      </w:r>
      <w:r w:rsidRPr="008E2710">
        <w:rPr>
          <w:sz w:val="24"/>
          <w:szCs w:val="24"/>
        </w:rPr>
        <w:t>ik</w:t>
      </w:r>
      <w:r w:rsidRPr="008E2710">
        <w:rPr>
          <w:spacing w:val="-6"/>
          <w:sz w:val="24"/>
          <w:szCs w:val="24"/>
        </w:rPr>
        <w:t>i</w:t>
      </w:r>
      <w:r w:rsidRPr="008E2710">
        <w:rPr>
          <w:sz w:val="24"/>
          <w:szCs w:val="24"/>
        </w:rPr>
        <w:t xml:space="preserve">an </w:t>
      </w:r>
      <w:r w:rsidRPr="008E2710">
        <w:rPr>
          <w:spacing w:val="16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S</w:t>
      </w:r>
      <w:r w:rsidRPr="008E2710">
        <w:rPr>
          <w:sz w:val="24"/>
          <w:szCs w:val="24"/>
        </w:rPr>
        <w:t>u</w:t>
      </w:r>
      <w:r w:rsidRPr="008E2710">
        <w:rPr>
          <w:spacing w:val="-4"/>
          <w:sz w:val="24"/>
          <w:szCs w:val="24"/>
        </w:rPr>
        <w:t>r</w:t>
      </w:r>
      <w:r w:rsidRPr="008E2710">
        <w:rPr>
          <w:spacing w:val="-2"/>
          <w:sz w:val="24"/>
          <w:szCs w:val="24"/>
        </w:rPr>
        <w:t>a</w:t>
      </w:r>
      <w:r w:rsidRPr="008E2710">
        <w:rPr>
          <w:sz w:val="24"/>
          <w:szCs w:val="24"/>
        </w:rPr>
        <w:t>t</w:t>
      </w:r>
      <w:r w:rsidRPr="008E2710">
        <w:rPr>
          <w:spacing w:val="54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P</w:t>
      </w:r>
      <w:r w:rsidRPr="008E2710">
        <w:rPr>
          <w:spacing w:val="-2"/>
          <w:sz w:val="24"/>
          <w:szCs w:val="24"/>
        </w:rPr>
        <w:t>eng</w:t>
      </w:r>
      <w:r w:rsidRPr="008E2710">
        <w:rPr>
          <w:sz w:val="24"/>
          <w:szCs w:val="24"/>
        </w:rPr>
        <w:t>a</w:t>
      </w:r>
      <w:r w:rsidRPr="008E2710">
        <w:rPr>
          <w:spacing w:val="-5"/>
          <w:sz w:val="24"/>
          <w:szCs w:val="24"/>
        </w:rPr>
        <w:t>n</w:t>
      </w:r>
      <w:r w:rsidRPr="008E2710">
        <w:rPr>
          <w:sz w:val="24"/>
          <w:szCs w:val="24"/>
        </w:rPr>
        <w:t>t</w:t>
      </w:r>
      <w:r w:rsidRPr="008E2710">
        <w:rPr>
          <w:spacing w:val="-3"/>
          <w:sz w:val="24"/>
          <w:szCs w:val="24"/>
        </w:rPr>
        <w:t>a</w:t>
      </w:r>
      <w:r w:rsidRPr="008E2710">
        <w:rPr>
          <w:sz w:val="24"/>
          <w:szCs w:val="24"/>
        </w:rPr>
        <w:t xml:space="preserve">r </w:t>
      </w:r>
      <w:r w:rsidRPr="008E2710">
        <w:rPr>
          <w:spacing w:val="16"/>
          <w:sz w:val="24"/>
          <w:szCs w:val="24"/>
        </w:rPr>
        <w:t xml:space="preserve"> </w:t>
      </w:r>
      <w:r w:rsidRPr="008E2710">
        <w:rPr>
          <w:spacing w:val="-1"/>
          <w:sz w:val="24"/>
          <w:szCs w:val="24"/>
        </w:rPr>
        <w:t>i</w:t>
      </w:r>
      <w:r w:rsidRPr="008E2710">
        <w:rPr>
          <w:sz w:val="24"/>
          <w:szCs w:val="24"/>
        </w:rPr>
        <w:t xml:space="preserve">ni </w:t>
      </w:r>
      <w:r w:rsidRPr="008E2710">
        <w:rPr>
          <w:spacing w:val="5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</w:t>
      </w:r>
      <w:r w:rsidRPr="008E2710">
        <w:rPr>
          <w:sz w:val="24"/>
          <w:szCs w:val="24"/>
        </w:rPr>
        <w:t>ami</w:t>
      </w:r>
      <w:r w:rsidR="00ED4020">
        <w:rPr>
          <w:sz w:val="24"/>
          <w:szCs w:val="24"/>
        </w:rPr>
        <w:t xml:space="preserve"> buat</w:t>
      </w:r>
      <w:r w:rsidRPr="008E2710">
        <w:rPr>
          <w:w w:val="87"/>
          <w:sz w:val="24"/>
          <w:szCs w:val="24"/>
        </w:rPr>
        <w:t xml:space="preserve">, </w:t>
      </w:r>
      <w:r w:rsidRPr="008E2710">
        <w:rPr>
          <w:spacing w:val="31"/>
          <w:w w:val="87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a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a</w:t>
      </w:r>
      <w:r w:rsidRPr="008E2710">
        <w:rPr>
          <w:sz w:val="24"/>
          <w:szCs w:val="24"/>
        </w:rPr>
        <w:t xml:space="preserve">s  </w:t>
      </w:r>
      <w:r w:rsidRPr="008E2710">
        <w:rPr>
          <w:spacing w:val="-2"/>
          <w:sz w:val="24"/>
          <w:szCs w:val="24"/>
        </w:rPr>
        <w:t>perha</w:t>
      </w:r>
      <w:r w:rsidRPr="008E2710">
        <w:rPr>
          <w:spacing w:val="-1"/>
          <w:sz w:val="24"/>
          <w:szCs w:val="24"/>
        </w:rPr>
        <w:t>ti</w:t>
      </w:r>
      <w:r w:rsidRPr="008E2710">
        <w:rPr>
          <w:spacing w:val="-8"/>
          <w:sz w:val="24"/>
          <w:szCs w:val="24"/>
        </w:rPr>
        <w:t>a</w:t>
      </w:r>
      <w:r w:rsidRPr="008E2710">
        <w:rPr>
          <w:sz w:val="24"/>
          <w:szCs w:val="24"/>
        </w:rPr>
        <w:t xml:space="preserve">n </w:t>
      </w:r>
      <w:r w:rsidRPr="008E2710">
        <w:rPr>
          <w:spacing w:val="10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da</w:t>
      </w:r>
      <w:r w:rsidRPr="008E2710">
        <w:rPr>
          <w:sz w:val="24"/>
          <w:szCs w:val="24"/>
        </w:rPr>
        <w:t>n</w:t>
      </w:r>
      <w:r w:rsidRPr="008E2710">
        <w:rPr>
          <w:spacing w:val="42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</w:t>
      </w:r>
      <w:r w:rsidRPr="008E2710">
        <w:rPr>
          <w:sz w:val="24"/>
          <w:szCs w:val="24"/>
        </w:rPr>
        <w:t>er</w:t>
      </w:r>
      <w:r w:rsidRPr="008E2710">
        <w:rPr>
          <w:spacing w:val="-5"/>
          <w:sz w:val="24"/>
          <w:szCs w:val="24"/>
        </w:rPr>
        <w:t>j</w:t>
      </w:r>
      <w:r w:rsidRPr="008E2710">
        <w:rPr>
          <w:spacing w:val="-3"/>
          <w:sz w:val="24"/>
          <w:szCs w:val="24"/>
        </w:rPr>
        <w:t>a</w:t>
      </w:r>
      <w:r w:rsidRPr="008E2710">
        <w:rPr>
          <w:spacing w:val="-2"/>
          <w:sz w:val="24"/>
          <w:szCs w:val="24"/>
        </w:rPr>
        <w:t>sa</w:t>
      </w:r>
      <w:r w:rsidRPr="008E2710">
        <w:rPr>
          <w:spacing w:val="-4"/>
          <w:sz w:val="24"/>
          <w:szCs w:val="24"/>
        </w:rPr>
        <w:t>m</w:t>
      </w:r>
      <w:r w:rsidRPr="008E2710">
        <w:rPr>
          <w:spacing w:val="-2"/>
          <w:sz w:val="24"/>
          <w:szCs w:val="24"/>
        </w:rPr>
        <w:t>anny</w:t>
      </w:r>
      <w:r w:rsidRPr="008E2710">
        <w:rPr>
          <w:sz w:val="24"/>
          <w:szCs w:val="24"/>
        </w:rPr>
        <w:t xml:space="preserve">a </w:t>
      </w:r>
      <w:r w:rsidRPr="008E2710">
        <w:rPr>
          <w:spacing w:val="13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ka</w:t>
      </w:r>
      <w:r w:rsidRPr="008E2710">
        <w:rPr>
          <w:sz w:val="24"/>
          <w:szCs w:val="24"/>
        </w:rPr>
        <w:t>mi</w:t>
      </w:r>
      <w:r w:rsidRPr="008E2710">
        <w:rPr>
          <w:spacing w:val="48"/>
          <w:sz w:val="24"/>
          <w:szCs w:val="24"/>
        </w:rPr>
        <w:t xml:space="preserve"> </w:t>
      </w:r>
      <w:r w:rsidRPr="008E2710">
        <w:rPr>
          <w:spacing w:val="-2"/>
          <w:w w:val="94"/>
          <w:sz w:val="24"/>
          <w:szCs w:val="24"/>
        </w:rPr>
        <w:t>u</w:t>
      </w:r>
      <w:r w:rsidRPr="008E2710">
        <w:rPr>
          <w:spacing w:val="-2"/>
          <w:w w:val="101"/>
          <w:sz w:val="24"/>
          <w:szCs w:val="24"/>
        </w:rPr>
        <w:t>c</w:t>
      </w:r>
      <w:r w:rsidRPr="008E2710">
        <w:rPr>
          <w:spacing w:val="-3"/>
          <w:w w:val="111"/>
          <w:sz w:val="24"/>
          <w:szCs w:val="24"/>
        </w:rPr>
        <w:t>a</w:t>
      </w:r>
      <w:r w:rsidRPr="008E2710">
        <w:rPr>
          <w:spacing w:val="-2"/>
          <w:w w:val="94"/>
          <w:sz w:val="24"/>
          <w:szCs w:val="24"/>
        </w:rPr>
        <w:t>p</w:t>
      </w:r>
      <w:r w:rsidRPr="008E2710">
        <w:rPr>
          <w:spacing w:val="-2"/>
          <w:w w:val="102"/>
          <w:sz w:val="24"/>
          <w:szCs w:val="24"/>
        </w:rPr>
        <w:t>k</w:t>
      </w:r>
      <w:r w:rsidRPr="008E2710">
        <w:rPr>
          <w:sz w:val="24"/>
          <w:szCs w:val="24"/>
        </w:rPr>
        <w:t xml:space="preserve">an </w:t>
      </w:r>
      <w:r w:rsidRPr="008E2710">
        <w:rPr>
          <w:spacing w:val="-1"/>
          <w:w w:val="96"/>
          <w:sz w:val="24"/>
          <w:szCs w:val="24"/>
        </w:rPr>
        <w:t>t</w:t>
      </w:r>
      <w:r w:rsidRPr="008E2710">
        <w:rPr>
          <w:spacing w:val="-2"/>
          <w:w w:val="97"/>
          <w:sz w:val="24"/>
          <w:szCs w:val="24"/>
        </w:rPr>
        <w:t>e</w:t>
      </w:r>
      <w:r w:rsidRPr="008E2710">
        <w:rPr>
          <w:sz w:val="24"/>
          <w:szCs w:val="24"/>
        </w:rPr>
        <w:t>r</w:t>
      </w:r>
      <w:r w:rsidRPr="008E2710">
        <w:rPr>
          <w:spacing w:val="-2"/>
          <w:sz w:val="24"/>
          <w:szCs w:val="24"/>
        </w:rPr>
        <w:t>i</w:t>
      </w:r>
      <w:r w:rsidRPr="008E2710">
        <w:rPr>
          <w:spacing w:val="-3"/>
          <w:w w:val="102"/>
          <w:sz w:val="24"/>
          <w:szCs w:val="24"/>
        </w:rPr>
        <w:t>m</w:t>
      </w:r>
      <w:r w:rsidRPr="008E2710">
        <w:rPr>
          <w:w w:val="106"/>
          <w:sz w:val="24"/>
          <w:szCs w:val="24"/>
        </w:rPr>
        <w:t>a</w:t>
      </w:r>
      <w:r w:rsidRPr="008E2710">
        <w:rPr>
          <w:spacing w:val="-5"/>
          <w:w w:val="106"/>
          <w:sz w:val="24"/>
          <w:szCs w:val="24"/>
        </w:rPr>
        <w:t>k</w:t>
      </w:r>
      <w:r w:rsidRPr="008E2710">
        <w:rPr>
          <w:spacing w:val="-2"/>
          <w:w w:val="97"/>
          <w:sz w:val="24"/>
          <w:szCs w:val="24"/>
        </w:rPr>
        <w:t>a</w:t>
      </w:r>
      <w:r w:rsidRPr="008E2710">
        <w:rPr>
          <w:spacing w:val="-2"/>
          <w:w w:val="105"/>
          <w:sz w:val="24"/>
          <w:szCs w:val="24"/>
        </w:rPr>
        <w:t>s</w:t>
      </w:r>
      <w:r w:rsidRPr="008E2710">
        <w:rPr>
          <w:w w:val="102"/>
          <w:sz w:val="24"/>
          <w:szCs w:val="24"/>
        </w:rPr>
        <w:t>i</w:t>
      </w:r>
      <w:r w:rsidRPr="008E2710">
        <w:rPr>
          <w:spacing w:val="-3"/>
          <w:w w:val="102"/>
          <w:sz w:val="24"/>
          <w:szCs w:val="24"/>
        </w:rPr>
        <w:t>h</w:t>
      </w:r>
      <w:r w:rsidRPr="008E2710">
        <w:rPr>
          <w:w w:val="65"/>
          <w:sz w:val="24"/>
          <w:szCs w:val="24"/>
        </w:rPr>
        <w:t>.</w:t>
      </w:r>
      <w:r w:rsidR="00770DB9" w:rsidRPr="00770DB9">
        <w:rPr>
          <w:noProof/>
        </w:rPr>
        <w:t xml:space="preserve"> </w:t>
      </w:r>
    </w:p>
    <w:p w14:paraId="722DE1EE" w14:textId="1C10FEDF" w:rsidR="000A476D" w:rsidRPr="008E2710" w:rsidRDefault="000A476D">
      <w:pPr>
        <w:spacing w:line="200" w:lineRule="exact"/>
      </w:pPr>
    </w:p>
    <w:p w14:paraId="654167F6" w14:textId="77777777" w:rsidR="000A476D" w:rsidRPr="008E2710" w:rsidRDefault="000A476D">
      <w:pPr>
        <w:spacing w:line="200" w:lineRule="exact"/>
      </w:pPr>
    </w:p>
    <w:p w14:paraId="193E35FD" w14:textId="77777777" w:rsidR="000A476D" w:rsidRPr="008E2710" w:rsidRDefault="00792718">
      <w:pPr>
        <w:ind w:left="5577"/>
        <w:rPr>
          <w:sz w:val="24"/>
          <w:szCs w:val="24"/>
        </w:rPr>
      </w:pPr>
      <w:r w:rsidRPr="008E2710">
        <w:rPr>
          <w:spacing w:val="-4"/>
          <w:sz w:val="24"/>
          <w:szCs w:val="24"/>
        </w:rPr>
        <w:t>K</w:t>
      </w:r>
      <w:r w:rsidRPr="008E2710">
        <w:rPr>
          <w:spacing w:val="-2"/>
          <w:sz w:val="24"/>
          <w:szCs w:val="24"/>
        </w:rPr>
        <w:t>oor</w:t>
      </w:r>
      <w:r w:rsidRPr="008E2710">
        <w:rPr>
          <w:sz w:val="24"/>
          <w:szCs w:val="24"/>
        </w:rPr>
        <w:t>di</w:t>
      </w:r>
      <w:r w:rsidRPr="008E2710">
        <w:rPr>
          <w:spacing w:val="-6"/>
          <w:sz w:val="24"/>
          <w:szCs w:val="24"/>
        </w:rPr>
        <w:t>n</w:t>
      </w:r>
      <w:r w:rsidRPr="008E2710">
        <w:rPr>
          <w:spacing w:val="-2"/>
          <w:sz w:val="24"/>
          <w:szCs w:val="24"/>
        </w:rPr>
        <w:t>a</w:t>
      </w:r>
      <w:r w:rsidRPr="008E2710">
        <w:rPr>
          <w:spacing w:val="-1"/>
          <w:sz w:val="24"/>
          <w:szCs w:val="24"/>
        </w:rPr>
        <w:t>t</w:t>
      </w:r>
      <w:r w:rsidRPr="008E2710">
        <w:rPr>
          <w:spacing w:val="-2"/>
          <w:sz w:val="24"/>
          <w:szCs w:val="24"/>
        </w:rPr>
        <w:t>o</w:t>
      </w:r>
      <w:r w:rsidRPr="008E2710">
        <w:rPr>
          <w:sz w:val="24"/>
          <w:szCs w:val="24"/>
        </w:rPr>
        <w:t>r</w:t>
      </w:r>
      <w:r w:rsidRPr="008E2710">
        <w:rPr>
          <w:spacing w:val="25"/>
          <w:sz w:val="24"/>
          <w:szCs w:val="24"/>
        </w:rPr>
        <w:t xml:space="preserve"> </w:t>
      </w:r>
      <w:r w:rsidRPr="008E2710">
        <w:rPr>
          <w:spacing w:val="-3"/>
          <w:sz w:val="24"/>
          <w:szCs w:val="24"/>
        </w:rPr>
        <w:t>P</w:t>
      </w:r>
      <w:r w:rsidRPr="008E2710">
        <w:rPr>
          <w:spacing w:val="-2"/>
          <w:sz w:val="24"/>
          <w:szCs w:val="24"/>
        </w:rPr>
        <w:t>ro</w:t>
      </w:r>
      <w:r w:rsidRPr="008E2710">
        <w:rPr>
          <w:spacing w:val="-7"/>
          <w:sz w:val="24"/>
          <w:szCs w:val="24"/>
        </w:rPr>
        <w:t>g</w:t>
      </w:r>
      <w:r w:rsidRPr="008E2710">
        <w:rPr>
          <w:spacing w:val="-2"/>
          <w:sz w:val="24"/>
          <w:szCs w:val="24"/>
        </w:rPr>
        <w:t>r</w:t>
      </w:r>
      <w:r w:rsidRPr="008E2710">
        <w:rPr>
          <w:sz w:val="24"/>
          <w:szCs w:val="24"/>
        </w:rPr>
        <w:t>am</w:t>
      </w:r>
      <w:r w:rsidRPr="008E2710">
        <w:rPr>
          <w:spacing w:val="32"/>
          <w:sz w:val="24"/>
          <w:szCs w:val="24"/>
        </w:rPr>
        <w:t xml:space="preserve"> </w:t>
      </w:r>
      <w:r w:rsidRPr="008E2710">
        <w:rPr>
          <w:spacing w:val="-2"/>
          <w:sz w:val="24"/>
          <w:szCs w:val="24"/>
        </w:rPr>
        <w:t>S</w:t>
      </w:r>
      <w:r w:rsidRPr="008E2710">
        <w:rPr>
          <w:sz w:val="24"/>
          <w:szCs w:val="24"/>
        </w:rPr>
        <w:t>t</w:t>
      </w:r>
      <w:r w:rsidRPr="008E2710">
        <w:rPr>
          <w:spacing w:val="-4"/>
          <w:sz w:val="24"/>
          <w:szCs w:val="24"/>
        </w:rPr>
        <w:t>u</w:t>
      </w:r>
      <w:r w:rsidRPr="008E2710">
        <w:rPr>
          <w:sz w:val="24"/>
          <w:szCs w:val="24"/>
        </w:rPr>
        <w:t>di</w:t>
      </w:r>
    </w:p>
    <w:p w14:paraId="02A9FACA" w14:textId="3EB2B6B4" w:rsidR="000A476D" w:rsidRPr="008E2710" w:rsidRDefault="000A476D">
      <w:pPr>
        <w:spacing w:before="10" w:line="140" w:lineRule="exact"/>
        <w:rPr>
          <w:sz w:val="24"/>
          <w:szCs w:val="24"/>
        </w:rPr>
      </w:pPr>
    </w:p>
    <w:p w14:paraId="4E06BC9F" w14:textId="479C7421" w:rsidR="000A476D" w:rsidRPr="008E2710" w:rsidRDefault="000A476D">
      <w:pPr>
        <w:spacing w:line="200" w:lineRule="exact"/>
        <w:rPr>
          <w:sz w:val="24"/>
          <w:szCs w:val="24"/>
        </w:rPr>
      </w:pPr>
    </w:p>
    <w:p w14:paraId="737F042A" w14:textId="77777777" w:rsidR="000A476D" w:rsidRPr="008E2710" w:rsidRDefault="000A476D">
      <w:pPr>
        <w:spacing w:line="200" w:lineRule="exact"/>
        <w:rPr>
          <w:sz w:val="24"/>
          <w:szCs w:val="24"/>
        </w:rPr>
      </w:pPr>
    </w:p>
    <w:p w14:paraId="6ACFBF62" w14:textId="77777777" w:rsidR="000A476D" w:rsidRPr="008E2710" w:rsidRDefault="000A476D">
      <w:pPr>
        <w:spacing w:line="200" w:lineRule="exact"/>
        <w:rPr>
          <w:sz w:val="24"/>
          <w:szCs w:val="24"/>
        </w:rPr>
      </w:pPr>
    </w:p>
    <w:p w14:paraId="3EEE03D2" w14:textId="6EB94050" w:rsidR="000A476D" w:rsidRDefault="000A476D">
      <w:pPr>
        <w:spacing w:line="200" w:lineRule="exact"/>
        <w:rPr>
          <w:sz w:val="24"/>
          <w:szCs w:val="24"/>
        </w:rPr>
      </w:pPr>
    </w:p>
    <w:p w14:paraId="53E5303A" w14:textId="1A7801F5" w:rsidR="00385A9A" w:rsidRDefault="00385A9A">
      <w:pPr>
        <w:spacing w:line="200" w:lineRule="exact"/>
        <w:rPr>
          <w:sz w:val="24"/>
          <w:szCs w:val="24"/>
        </w:rPr>
      </w:pPr>
    </w:p>
    <w:p w14:paraId="680FC8B2" w14:textId="77777777" w:rsidR="00385A9A" w:rsidRPr="008E2710" w:rsidRDefault="00385A9A">
      <w:pPr>
        <w:spacing w:line="200" w:lineRule="exact"/>
        <w:rPr>
          <w:sz w:val="24"/>
          <w:szCs w:val="24"/>
        </w:rPr>
      </w:pPr>
    </w:p>
    <w:p w14:paraId="4C155473" w14:textId="77777777" w:rsidR="000A476D" w:rsidRPr="008E2710" w:rsidRDefault="000A476D">
      <w:pPr>
        <w:spacing w:line="200" w:lineRule="exact"/>
        <w:rPr>
          <w:sz w:val="24"/>
          <w:szCs w:val="24"/>
        </w:rPr>
      </w:pPr>
    </w:p>
    <w:p w14:paraId="1DD55AFB" w14:textId="1C9CD63E" w:rsidR="009841E4" w:rsidRPr="008E2710" w:rsidRDefault="000541CC" w:rsidP="009841E4">
      <w:pPr>
        <w:ind w:left="5572"/>
        <w:rPr>
          <w:rFonts w:eastAsia="Arial"/>
          <w:sz w:val="24"/>
          <w:szCs w:val="24"/>
        </w:rPr>
      </w:pPr>
      <w:r w:rsidRPr="008E2710">
        <w:rPr>
          <w:sz w:val="24"/>
          <w:szCs w:val="24"/>
          <w:shd w:val="clear" w:color="auto" w:fill="FFFFFF"/>
        </w:rPr>
        <w:t>Andika Setiawan, S.Kom., M.Cs.</w:t>
      </w:r>
    </w:p>
    <w:p w14:paraId="69558C5A" w14:textId="77777777" w:rsidR="000A476D" w:rsidRPr="008E2710" w:rsidRDefault="000A476D">
      <w:pPr>
        <w:spacing w:line="200" w:lineRule="exact"/>
        <w:rPr>
          <w:sz w:val="24"/>
          <w:szCs w:val="24"/>
        </w:rPr>
      </w:pPr>
    </w:p>
    <w:p w14:paraId="11F64AF7" w14:textId="38D0493B" w:rsidR="000A476D" w:rsidRPr="008E2710" w:rsidRDefault="00792718">
      <w:pPr>
        <w:ind w:left="5572"/>
        <w:rPr>
          <w:rFonts w:eastAsia="Arial"/>
          <w:sz w:val="24"/>
          <w:szCs w:val="24"/>
        </w:rPr>
      </w:pPr>
      <w:r w:rsidRPr="008E2710">
        <w:rPr>
          <w:rFonts w:eastAsia="Arial"/>
          <w:w w:val="102"/>
          <w:sz w:val="24"/>
          <w:szCs w:val="24"/>
        </w:rPr>
        <w:t>NI</w:t>
      </w:r>
      <w:r w:rsidRPr="008E2710">
        <w:rPr>
          <w:rFonts w:eastAsia="Arial"/>
          <w:spacing w:val="10"/>
          <w:w w:val="102"/>
          <w:sz w:val="24"/>
          <w:szCs w:val="24"/>
        </w:rPr>
        <w:t>P</w:t>
      </w:r>
      <w:r w:rsidRPr="008E2710">
        <w:rPr>
          <w:rFonts w:eastAsia="Arial"/>
          <w:w w:val="53"/>
          <w:sz w:val="24"/>
          <w:szCs w:val="24"/>
        </w:rPr>
        <w:t>.</w:t>
      </w:r>
      <w:r w:rsidR="000541CC" w:rsidRPr="008E2710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0541CC" w:rsidRPr="008E2710">
        <w:rPr>
          <w:sz w:val="24"/>
          <w:szCs w:val="24"/>
          <w:shd w:val="clear" w:color="auto" w:fill="FFFFFF"/>
        </w:rPr>
        <w:t>199111272022031007</w:t>
      </w:r>
    </w:p>
    <w:p w14:paraId="30A69948" w14:textId="77777777" w:rsidR="000A476D" w:rsidRPr="008E2710" w:rsidRDefault="000A476D">
      <w:pPr>
        <w:spacing w:before="5" w:line="100" w:lineRule="exact"/>
        <w:rPr>
          <w:sz w:val="11"/>
          <w:szCs w:val="11"/>
        </w:rPr>
      </w:pPr>
    </w:p>
    <w:p w14:paraId="025337CD" w14:textId="537ACF51" w:rsidR="000A476D" w:rsidRPr="008E2710" w:rsidRDefault="000A476D">
      <w:pPr>
        <w:spacing w:line="200" w:lineRule="exact"/>
      </w:pPr>
    </w:p>
    <w:p w14:paraId="4D906261" w14:textId="0ACA4E1D" w:rsidR="000A476D" w:rsidRPr="008E2710" w:rsidRDefault="000A476D">
      <w:pPr>
        <w:spacing w:line="200" w:lineRule="exact"/>
      </w:pPr>
    </w:p>
    <w:p w14:paraId="1FBCA457" w14:textId="725CEC91" w:rsidR="000A476D" w:rsidRPr="008E2710" w:rsidRDefault="000A476D" w:rsidP="00ED4020">
      <w:pPr>
        <w:spacing w:line="60" w:lineRule="exact"/>
        <w:ind w:right="1703"/>
        <w:rPr>
          <w:rFonts w:ascii="Arial" w:eastAsia="Arial" w:hAnsi="Arial" w:cs="Arial"/>
          <w:sz w:val="8"/>
          <w:szCs w:val="8"/>
        </w:rPr>
      </w:pPr>
    </w:p>
    <w:p w14:paraId="22F97247" w14:textId="153305D8" w:rsidR="000A476D" w:rsidRPr="008E2710" w:rsidRDefault="00770DB9">
      <w:pPr>
        <w:spacing w:line="60" w:lineRule="exact"/>
        <w:ind w:right="1720"/>
        <w:jc w:val="right"/>
        <w:rPr>
          <w:rFonts w:ascii="Arial" w:eastAsia="Arial" w:hAnsi="Arial" w:cs="Arial"/>
          <w:sz w:val="8"/>
          <w:szCs w:val="8"/>
        </w:rPr>
        <w:sectPr w:rsidR="000A476D" w:rsidRPr="008E2710">
          <w:type w:val="continuous"/>
          <w:pgSz w:w="11960" w:h="16860"/>
          <w:pgMar w:top="380" w:right="1200" w:bottom="280" w:left="1220" w:header="720" w:footer="720" w:gutter="0"/>
          <w:cols w:space="720"/>
        </w:sectPr>
      </w:pPr>
      <w:r w:rsidRPr="00770DB9">
        <w:rPr>
          <w:noProof/>
          <w:w w:val="65"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A6FCB79" wp14:editId="1164D4AC">
            <wp:simplePos x="0" y="0"/>
            <wp:positionH relativeFrom="column">
              <wp:posOffset>4530725</wp:posOffset>
            </wp:positionH>
            <wp:positionV relativeFrom="paragraph">
              <wp:posOffset>546100</wp:posOffset>
            </wp:positionV>
            <wp:extent cx="1533525" cy="4381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DB9"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E51E9E4" wp14:editId="6234C56B">
            <wp:simplePos x="0" y="0"/>
            <wp:positionH relativeFrom="column">
              <wp:posOffset>-231775</wp:posOffset>
            </wp:positionH>
            <wp:positionV relativeFrom="paragraph">
              <wp:posOffset>1032510</wp:posOffset>
            </wp:positionV>
            <wp:extent cx="4448175" cy="2000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98C0F" w14:textId="77777777" w:rsidR="000A476D" w:rsidRPr="008E2710" w:rsidRDefault="000A476D">
      <w:pPr>
        <w:spacing w:before="1" w:line="280" w:lineRule="exact"/>
        <w:rPr>
          <w:sz w:val="28"/>
          <w:szCs w:val="28"/>
        </w:rPr>
      </w:pPr>
    </w:p>
    <w:p w14:paraId="18E07CA9" w14:textId="77777777" w:rsidR="00070CE3" w:rsidRPr="008E2710" w:rsidRDefault="00070CE3">
      <w:pPr>
        <w:spacing w:line="300" w:lineRule="exact"/>
        <w:ind w:left="2426"/>
        <w:rPr>
          <w:b/>
          <w:spacing w:val="-3"/>
          <w:w w:val="86"/>
          <w:position w:val="-1"/>
          <w:sz w:val="28"/>
          <w:szCs w:val="28"/>
        </w:rPr>
      </w:pPr>
    </w:p>
    <w:p w14:paraId="2D4F2312" w14:textId="03EC3CAD" w:rsidR="000A476D" w:rsidRPr="00ED4020" w:rsidRDefault="00792718" w:rsidP="00ED4020">
      <w:pPr>
        <w:jc w:val="center"/>
        <w:rPr>
          <w:b/>
          <w:bCs/>
          <w:sz w:val="24"/>
          <w:szCs w:val="24"/>
        </w:rPr>
      </w:pPr>
      <w:r w:rsidRPr="00ED4020">
        <w:rPr>
          <w:b/>
          <w:bCs/>
          <w:sz w:val="24"/>
          <w:szCs w:val="24"/>
        </w:rPr>
        <w:t>FORM PENGAJUAN SURAT REKOMENDASI</w:t>
      </w:r>
    </w:p>
    <w:p w14:paraId="50014613" w14:textId="77777777" w:rsidR="000A476D" w:rsidRPr="00ED4020" w:rsidRDefault="000A476D" w:rsidP="00ED4020">
      <w:pPr>
        <w:jc w:val="center"/>
        <w:rPr>
          <w:b/>
          <w:bCs/>
          <w:sz w:val="24"/>
          <w:szCs w:val="24"/>
        </w:rPr>
      </w:pPr>
    </w:p>
    <w:p w14:paraId="5BEA2D41" w14:textId="77777777" w:rsidR="000A476D" w:rsidRPr="00B966B8" w:rsidRDefault="000A476D">
      <w:pPr>
        <w:spacing w:before="12" w:line="240" w:lineRule="exact"/>
        <w:rPr>
          <w:sz w:val="24"/>
          <w:szCs w:val="24"/>
        </w:rPr>
      </w:pPr>
    </w:p>
    <w:p w14:paraId="41D6F519" w14:textId="3D97B77E" w:rsidR="000A476D" w:rsidRPr="00ED4020" w:rsidRDefault="00792718">
      <w:pPr>
        <w:spacing w:before="31"/>
        <w:ind w:left="118"/>
        <w:rPr>
          <w:sz w:val="24"/>
          <w:szCs w:val="24"/>
        </w:rPr>
      </w:pPr>
      <w:r w:rsidRPr="00B966B8">
        <w:rPr>
          <w:spacing w:val="14"/>
          <w:sz w:val="24"/>
          <w:szCs w:val="24"/>
        </w:rPr>
        <w:t>N</w:t>
      </w:r>
      <w:r w:rsidRPr="00B966B8">
        <w:rPr>
          <w:sz w:val="24"/>
          <w:szCs w:val="24"/>
        </w:rPr>
        <w:t>a</w:t>
      </w:r>
      <w:r w:rsidRPr="00B966B8">
        <w:rPr>
          <w:spacing w:val="-1"/>
          <w:sz w:val="24"/>
          <w:szCs w:val="24"/>
        </w:rPr>
        <w:t>m</w:t>
      </w:r>
      <w:r w:rsidRPr="00B966B8">
        <w:rPr>
          <w:sz w:val="24"/>
          <w:szCs w:val="24"/>
        </w:rPr>
        <w:t>a</w:t>
      </w:r>
      <w:r w:rsidRPr="00B966B8">
        <w:rPr>
          <w:spacing w:val="50"/>
          <w:sz w:val="24"/>
          <w:szCs w:val="24"/>
        </w:rPr>
        <w:t xml:space="preserve"> </w:t>
      </w:r>
      <w:r w:rsidRPr="00B966B8">
        <w:rPr>
          <w:spacing w:val="-1"/>
          <w:w w:val="108"/>
          <w:sz w:val="24"/>
          <w:szCs w:val="24"/>
        </w:rPr>
        <w:t>L</w:t>
      </w:r>
      <w:r w:rsidRPr="00B966B8">
        <w:rPr>
          <w:spacing w:val="-1"/>
          <w:w w:val="104"/>
          <w:sz w:val="24"/>
          <w:szCs w:val="24"/>
        </w:rPr>
        <w:t>e</w:t>
      </w:r>
      <w:r w:rsidRPr="00B966B8">
        <w:rPr>
          <w:spacing w:val="-1"/>
          <w:w w:val="110"/>
          <w:sz w:val="24"/>
          <w:szCs w:val="24"/>
        </w:rPr>
        <w:t>n</w:t>
      </w:r>
      <w:r w:rsidRPr="00B966B8">
        <w:rPr>
          <w:spacing w:val="-1"/>
          <w:w w:val="114"/>
          <w:sz w:val="24"/>
          <w:szCs w:val="24"/>
        </w:rPr>
        <w:t>g</w:t>
      </w:r>
      <w:r w:rsidRPr="00B966B8">
        <w:rPr>
          <w:w w:val="109"/>
          <w:sz w:val="24"/>
          <w:szCs w:val="24"/>
        </w:rPr>
        <w:t>k</w:t>
      </w:r>
      <w:r w:rsidRPr="00B966B8">
        <w:rPr>
          <w:spacing w:val="-1"/>
          <w:w w:val="109"/>
          <w:sz w:val="24"/>
          <w:szCs w:val="24"/>
        </w:rPr>
        <w:t>a</w:t>
      </w:r>
      <w:r w:rsidRPr="00B966B8">
        <w:rPr>
          <w:w w:val="101"/>
          <w:sz w:val="24"/>
          <w:szCs w:val="24"/>
        </w:rPr>
        <w:t>p</w:t>
      </w:r>
      <w:r w:rsidR="00070CE3" w:rsidRPr="00B966B8">
        <w:rPr>
          <w:w w:val="101"/>
          <w:sz w:val="24"/>
          <w:szCs w:val="24"/>
        </w:rPr>
        <w:tab/>
      </w:r>
      <w:r w:rsidR="0052677D" w:rsidRPr="00B966B8">
        <w:rPr>
          <w:w w:val="101"/>
          <w:sz w:val="24"/>
          <w:szCs w:val="24"/>
        </w:rPr>
        <w:tab/>
      </w:r>
      <w:r w:rsidR="00070CE3" w:rsidRPr="00B966B8">
        <w:rPr>
          <w:w w:val="101"/>
          <w:sz w:val="24"/>
          <w:szCs w:val="24"/>
          <w:lang w:val="id-ID"/>
        </w:rPr>
        <w:t xml:space="preserve">: </w:t>
      </w:r>
      <w:r w:rsidR="00E6531D">
        <w:rPr>
          <w:w w:val="101"/>
          <w:sz w:val="24"/>
          <w:szCs w:val="24"/>
        </w:rPr>
        <w:t>Merysah</w:t>
      </w:r>
    </w:p>
    <w:p w14:paraId="6E859BCB" w14:textId="77777777" w:rsidR="000A476D" w:rsidRPr="00B966B8" w:rsidRDefault="000A476D">
      <w:pPr>
        <w:spacing w:before="1" w:line="160" w:lineRule="exact"/>
        <w:rPr>
          <w:sz w:val="24"/>
          <w:szCs w:val="24"/>
        </w:rPr>
      </w:pPr>
    </w:p>
    <w:p w14:paraId="16B6A12D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7751FA82" w14:textId="099C128D" w:rsidR="000A476D" w:rsidRPr="00ED4020" w:rsidRDefault="00792718">
      <w:pPr>
        <w:ind w:left="122"/>
        <w:rPr>
          <w:sz w:val="24"/>
          <w:szCs w:val="24"/>
        </w:rPr>
      </w:pPr>
      <w:r w:rsidRPr="00B966B8">
        <w:rPr>
          <w:w w:val="108"/>
          <w:sz w:val="24"/>
          <w:szCs w:val="24"/>
        </w:rPr>
        <w:t>NIM</w:t>
      </w:r>
      <w:r w:rsidR="00070CE3" w:rsidRPr="00B966B8">
        <w:rPr>
          <w:w w:val="108"/>
          <w:sz w:val="24"/>
          <w:szCs w:val="24"/>
        </w:rPr>
        <w:tab/>
      </w:r>
      <w:r w:rsidR="00070CE3" w:rsidRPr="00B966B8">
        <w:rPr>
          <w:w w:val="108"/>
          <w:sz w:val="24"/>
          <w:szCs w:val="24"/>
        </w:rPr>
        <w:tab/>
      </w:r>
      <w:r w:rsidR="00070CE3" w:rsidRPr="00B966B8">
        <w:rPr>
          <w:w w:val="108"/>
          <w:sz w:val="24"/>
          <w:szCs w:val="24"/>
        </w:rPr>
        <w:tab/>
      </w:r>
      <w:r w:rsidR="0052677D" w:rsidRPr="00B966B8">
        <w:rPr>
          <w:w w:val="108"/>
          <w:sz w:val="24"/>
          <w:szCs w:val="24"/>
        </w:rPr>
        <w:tab/>
      </w:r>
      <w:r w:rsidR="00070CE3" w:rsidRPr="00B966B8">
        <w:rPr>
          <w:w w:val="108"/>
          <w:sz w:val="24"/>
          <w:szCs w:val="24"/>
          <w:lang w:val="id-ID"/>
        </w:rPr>
        <w:t xml:space="preserve">: </w:t>
      </w:r>
      <w:r w:rsidR="00ED4020">
        <w:rPr>
          <w:w w:val="108"/>
          <w:sz w:val="24"/>
          <w:szCs w:val="24"/>
        </w:rPr>
        <w:t>1201401</w:t>
      </w:r>
      <w:r w:rsidR="00E6531D">
        <w:rPr>
          <w:w w:val="108"/>
          <w:sz w:val="24"/>
          <w:szCs w:val="24"/>
        </w:rPr>
        <w:t>80</w:t>
      </w:r>
    </w:p>
    <w:p w14:paraId="1F045227" w14:textId="77777777" w:rsidR="000A476D" w:rsidRPr="00B966B8" w:rsidRDefault="000A476D">
      <w:pPr>
        <w:spacing w:before="6" w:line="160" w:lineRule="exact"/>
        <w:rPr>
          <w:sz w:val="24"/>
          <w:szCs w:val="24"/>
        </w:rPr>
      </w:pPr>
    </w:p>
    <w:p w14:paraId="03D05EA4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5CB10B29" w14:textId="21742DC9" w:rsidR="00070CE3" w:rsidRPr="00ED4020" w:rsidRDefault="00792718" w:rsidP="00070CE3">
      <w:pPr>
        <w:spacing w:line="592" w:lineRule="auto"/>
        <w:ind w:left="118" w:right="39"/>
        <w:rPr>
          <w:w w:val="87"/>
          <w:sz w:val="24"/>
          <w:szCs w:val="24"/>
        </w:rPr>
      </w:pPr>
      <w:r w:rsidRPr="00B966B8">
        <w:rPr>
          <w:w w:val="108"/>
          <w:sz w:val="24"/>
          <w:szCs w:val="24"/>
        </w:rPr>
        <w:t>Pr</w:t>
      </w:r>
      <w:r w:rsidRPr="00B966B8">
        <w:rPr>
          <w:spacing w:val="-1"/>
          <w:w w:val="108"/>
          <w:sz w:val="24"/>
          <w:szCs w:val="24"/>
        </w:rPr>
        <w:t>o</w:t>
      </w:r>
      <w:r w:rsidRPr="00B966B8">
        <w:rPr>
          <w:w w:val="108"/>
          <w:sz w:val="24"/>
          <w:szCs w:val="24"/>
        </w:rPr>
        <w:t>g</w:t>
      </w:r>
      <w:r w:rsidRPr="00B966B8">
        <w:rPr>
          <w:spacing w:val="-1"/>
          <w:w w:val="108"/>
          <w:sz w:val="24"/>
          <w:szCs w:val="24"/>
        </w:rPr>
        <w:t>r</w:t>
      </w:r>
      <w:r w:rsidRPr="00B966B8">
        <w:rPr>
          <w:w w:val="108"/>
          <w:sz w:val="24"/>
          <w:szCs w:val="24"/>
        </w:rPr>
        <w:t>am</w:t>
      </w:r>
      <w:r w:rsidRPr="00B966B8">
        <w:rPr>
          <w:spacing w:val="28"/>
          <w:w w:val="108"/>
          <w:sz w:val="24"/>
          <w:szCs w:val="24"/>
        </w:rPr>
        <w:t xml:space="preserve"> </w:t>
      </w:r>
      <w:r w:rsidRPr="00B966B8">
        <w:rPr>
          <w:spacing w:val="-1"/>
          <w:w w:val="99"/>
          <w:sz w:val="24"/>
          <w:szCs w:val="24"/>
        </w:rPr>
        <w:t>S</w:t>
      </w:r>
      <w:r w:rsidRPr="00B966B8">
        <w:rPr>
          <w:w w:val="113"/>
          <w:sz w:val="24"/>
          <w:szCs w:val="24"/>
        </w:rPr>
        <w:t>t</w:t>
      </w:r>
      <w:r w:rsidRPr="00B966B8">
        <w:rPr>
          <w:spacing w:val="-1"/>
          <w:w w:val="113"/>
          <w:sz w:val="24"/>
          <w:szCs w:val="24"/>
        </w:rPr>
        <w:t>u</w:t>
      </w:r>
      <w:r w:rsidRPr="00B966B8">
        <w:rPr>
          <w:spacing w:val="-10"/>
          <w:w w:val="118"/>
          <w:sz w:val="24"/>
          <w:szCs w:val="24"/>
        </w:rPr>
        <w:t>d</w:t>
      </w:r>
      <w:r w:rsidRPr="00B966B8">
        <w:rPr>
          <w:w w:val="87"/>
          <w:sz w:val="24"/>
          <w:szCs w:val="24"/>
        </w:rPr>
        <w:t>i</w:t>
      </w:r>
      <w:r w:rsidR="00070CE3" w:rsidRPr="00B966B8">
        <w:rPr>
          <w:w w:val="87"/>
          <w:sz w:val="24"/>
          <w:szCs w:val="24"/>
        </w:rPr>
        <w:tab/>
      </w:r>
      <w:r w:rsidR="0052677D" w:rsidRPr="00B966B8">
        <w:rPr>
          <w:w w:val="87"/>
          <w:sz w:val="24"/>
          <w:szCs w:val="24"/>
        </w:rPr>
        <w:tab/>
      </w:r>
      <w:r w:rsidR="00070CE3" w:rsidRPr="00B966B8">
        <w:rPr>
          <w:w w:val="87"/>
          <w:sz w:val="24"/>
          <w:szCs w:val="24"/>
          <w:lang w:val="id-ID"/>
        </w:rPr>
        <w:t>:</w:t>
      </w:r>
      <w:r w:rsidR="00ED4020">
        <w:rPr>
          <w:w w:val="87"/>
          <w:sz w:val="24"/>
          <w:szCs w:val="24"/>
        </w:rPr>
        <w:t xml:space="preserve"> </w:t>
      </w:r>
      <w:r w:rsidR="00ED4020" w:rsidRPr="00ED4020">
        <w:rPr>
          <w:sz w:val="24"/>
          <w:szCs w:val="24"/>
        </w:rPr>
        <w:t>Teknik Informatika</w:t>
      </w:r>
    </w:p>
    <w:p w14:paraId="1FCF9E25" w14:textId="461D48EE" w:rsidR="00070CE3" w:rsidRPr="00ED4020" w:rsidRDefault="00792718" w:rsidP="00070CE3">
      <w:pPr>
        <w:spacing w:line="592" w:lineRule="auto"/>
        <w:ind w:left="118" w:right="39"/>
        <w:rPr>
          <w:w w:val="110"/>
          <w:sz w:val="24"/>
          <w:szCs w:val="24"/>
        </w:rPr>
      </w:pPr>
      <w:r w:rsidRPr="00B966B8">
        <w:rPr>
          <w:w w:val="112"/>
          <w:sz w:val="24"/>
          <w:szCs w:val="24"/>
        </w:rPr>
        <w:t>N</w:t>
      </w:r>
      <w:r w:rsidRPr="00B966B8">
        <w:rPr>
          <w:spacing w:val="-1"/>
          <w:w w:val="114"/>
          <w:sz w:val="24"/>
          <w:szCs w:val="24"/>
        </w:rPr>
        <w:t>o</w:t>
      </w:r>
      <w:r w:rsidRPr="00B966B8">
        <w:rPr>
          <w:w w:val="61"/>
          <w:sz w:val="24"/>
          <w:szCs w:val="24"/>
        </w:rPr>
        <w:t>.</w:t>
      </w:r>
      <w:r w:rsidRPr="00B966B8">
        <w:rPr>
          <w:sz w:val="24"/>
          <w:szCs w:val="24"/>
        </w:rPr>
        <w:t xml:space="preserve"> </w:t>
      </w:r>
      <w:r w:rsidRPr="00B966B8">
        <w:rPr>
          <w:spacing w:val="-24"/>
          <w:sz w:val="24"/>
          <w:szCs w:val="24"/>
        </w:rPr>
        <w:t xml:space="preserve"> </w:t>
      </w:r>
      <w:r w:rsidRPr="00B966B8">
        <w:rPr>
          <w:spacing w:val="-5"/>
          <w:w w:val="104"/>
          <w:sz w:val="24"/>
          <w:szCs w:val="24"/>
        </w:rPr>
        <w:t>T</w:t>
      </w:r>
      <w:r w:rsidRPr="00B966B8">
        <w:rPr>
          <w:spacing w:val="-1"/>
          <w:w w:val="104"/>
          <w:sz w:val="24"/>
          <w:szCs w:val="24"/>
        </w:rPr>
        <w:t>e</w:t>
      </w:r>
      <w:r w:rsidRPr="00B966B8">
        <w:rPr>
          <w:w w:val="95"/>
          <w:sz w:val="24"/>
          <w:szCs w:val="24"/>
        </w:rPr>
        <w:t>l</w:t>
      </w:r>
      <w:r w:rsidRPr="00B966B8">
        <w:rPr>
          <w:spacing w:val="-1"/>
          <w:w w:val="109"/>
          <w:sz w:val="24"/>
          <w:szCs w:val="24"/>
        </w:rPr>
        <w:t>e</w:t>
      </w:r>
      <w:r w:rsidRPr="00B966B8">
        <w:rPr>
          <w:spacing w:val="-1"/>
          <w:w w:val="114"/>
          <w:sz w:val="24"/>
          <w:szCs w:val="24"/>
        </w:rPr>
        <w:t>p</w:t>
      </w:r>
      <w:r w:rsidRPr="00B966B8">
        <w:rPr>
          <w:spacing w:val="-1"/>
          <w:w w:val="110"/>
          <w:sz w:val="24"/>
          <w:szCs w:val="24"/>
        </w:rPr>
        <w:t>o</w:t>
      </w:r>
      <w:r w:rsidRPr="00B966B8">
        <w:rPr>
          <w:w w:val="105"/>
          <w:sz w:val="24"/>
          <w:szCs w:val="24"/>
        </w:rPr>
        <w:t>n</w:t>
      </w:r>
      <w:r w:rsidRPr="00B966B8">
        <w:rPr>
          <w:w w:val="110"/>
          <w:sz w:val="24"/>
          <w:szCs w:val="24"/>
        </w:rPr>
        <w:t xml:space="preserve">/HP </w:t>
      </w:r>
      <w:r w:rsidR="00070CE3" w:rsidRPr="00B966B8">
        <w:rPr>
          <w:w w:val="110"/>
          <w:sz w:val="24"/>
          <w:szCs w:val="24"/>
        </w:rPr>
        <w:tab/>
      </w:r>
      <w:r w:rsidR="0052677D" w:rsidRPr="00B966B8">
        <w:rPr>
          <w:w w:val="110"/>
          <w:sz w:val="24"/>
          <w:szCs w:val="24"/>
        </w:rPr>
        <w:tab/>
      </w:r>
      <w:r w:rsidR="00070CE3" w:rsidRPr="00B966B8">
        <w:rPr>
          <w:w w:val="110"/>
          <w:sz w:val="24"/>
          <w:szCs w:val="24"/>
          <w:lang w:val="id-ID"/>
        </w:rPr>
        <w:t>:</w:t>
      </w:r>
      <w:r w:rsidR="00070CE3" w:rsidRPr="00ED4020">
        <w:rPr>
          <w:sz w:val="24"/>
          <w:szCs w:val="24"/>
        </w:rPr>
        <w:t xml:space="preserve"> </w:t>
      </w:r>
      <w:r w:rsidR="00ED4020" w:rsidRPr="00ED4020">
        <w:rPr>
          <w:sz w:val="24"/>
          <w:szCs w:val="24"/>
        </w:rPr>
        <w:t>08</w:t>
      </w:r>
      <w:r w:rsidR="00E6531D">
        <w:rPr>
          <w:sz w:val="24"/>
          <w:szCs w:val="24"/>
        </w:rPr>
        <w:t>2281194490</w:t>
      </w:r>
    </w:p>
    <w:p w14:paraId="6BCB5D17" w14:textId="1ED2763D" w:rsidR="000A476D" w:rsidRPr="00ED4020" w:rsidRDefault="00792718" w:rsidP="00070CE3">
      <w:pPr>
        <w:spacing w:line="592" w:lineRule="auto"/>
        <w:ind w:left="118" w:right="39"/>
        <w:rPr>
          <w:sz w:val="24"/>
          <w:szCs w:val="24"/>
        </w:rPr>
      </w:pPr>
      <w:r w:rsidRPr="00B966B8">
        <w:rPr>
          <w:spacing w:val="-1"/>
          <w:w w:val="108"/>
          <w:sz w:val="24"/>
          <w:szCs w:val="24"/>
        </w:rPr>
        <w:t>E</w:t>
      </w:r>
      <w:r w:rsidRPr="00B966B8">
        <w:rPr>
          <w:spacing w:val="-1"/>
          <w:w w:val="110"/>
          <w:sz w:val="24"/>
          <w:szCs w:val="24"/>
        </w:rPr>
        <w:t>m</w:t>
      </w:r>
      <w:r w:rsidRPr="00B966B8">
        <w:rPr>
          <w:spacing w:val="-1"/>
          <w:w w:val="114"/>
          <w:sz w:val="24"/>
          <w:szCs w:val="24"/>
        </w:rPr>
        <w:t>a</w:t>
      </w:r>
      <w:r w:rsidRPr="00B966B8">
        <w:rPr>
          <w:w w:val="95"/>
          <w:sz w:val="24"/>
          <w:szCs w:val="24"/>
        </w:rPr>
        <w:t>i</w:t>
      </w:r>
      <w:r w:rsidRPr="00B966B8">
        <w:rPr>
          <w:w w:val="103"/>
          <w:sz w:val="24"/>
          <w:szCs w:val="24"/>
        </w:rPr>
        <w:t>l</w:t>
      </w:r>
      <w:r w:rsidR="00070CE3" w:rsidRPr="00B966B8">
        <w:rPr>
          <w:w w:val="103"/>
          <w:sz w:val="24"/>
          <w:szCs w:val="24"/>
        </w:rPr>
        <w:tab/>
      </w:r>
      <w:r w:rsidR="00070CE3" w:rsidRPr="00B966B8">
        <w:rPr>
          <w:w w:val="103"/>
          <w:sz w:val="24"/>
          <w:szCs w:val="24"/>
        </w:rPr>
        <w:tab/>
      </w:r>
      <w:r w:rsidR="00070CE3" w:rsidRPr="00B966B8">
        <w:rPr>
          <w:w w:val="103"/>
          <w:sz w:val="24"/>
          <w:szCs w:val="24"/>
        </w:rPr>
        <w:tab/>
      </w:r>
      <w:r w:rsidR="00070CE3" w:rsidRPr="00B966B8">
        <w:rPr>
          <w:w w:val="103"/>
          <w:sz w:val="24"/>
          <w:szCs w:val="24"/>
          <w:lang w:val="id-ID"/>
        </w:rPr>
        <w:t xml:space="preserve">: </w:t>
      </w:r>
      <w:r w:rsidR="00797727">
        <w:rPr>
          <w:w w:val="103"/>
          <w:sz w:val="24"/>
          <w:szCs w:val="24"/>
        </w:rPr>
        <w:t>merysah.120140180@student.itera.ac.id</w:t>
      </w:r>
    </w:p>
    <w:p w14:paraId="73BF3F4D" w14:textId="5B443DA4" w:rsidR="000A476D" w:rsidRPr="00B966B8" w:rsidRDefault="00792718">
      <w:pPr>
        <w:spacing w:before="23"/>
        <w:ind w:left="122"/>
        <w:rPr>
          <w:sz w:val="24"/>
          <w:szCs w:val="24"/>
        </w:rPr>
      </w:pPr>
      <w:r w:rsidRPr="00B966B8">
        <w:rPr>
          <w:sz w:val="24"/>
          <w:szCs w:val="24"/>
        </w:rPr>
        <w:t>Pr</w:t>
      </w:r>
      <w:r w:rsidRPr="00B966B8">
        <w:rPr>
          <w:spacing w:val="-1"/>
          <w:sz w:val="24"/>
          <w:szCs w:val="24"/>
        </w:rPr>
        <w:t>e</w:t>
      </w:r>
      <w:r w:rsidRPr="00B966B8">
        <w:rPr>
          <w:sz w:val="24"/>
          <w:szCs w:val="24"/>
        </w:rPr>
        <w:t>st</w:t>
      </w:r>
      <w:r w:rsidRPr="00B966B8">
        <w:rPr>
          <w:spacing w:val="-1"/>
          <w:sz w:val="24"/>
          <w:szCs w:val="24"/>
        </w:rPr>
        <w:t>a</w:t>
      </w:r>
      <w:r w:rsidRPr="00B966B8">
        <w:rPr>
          <w:sz w:val="24"/>
          <w:szCs w:val="24"/>
        </w:rPr>
        <w:t xml:space="preserve">si </w:t>
      </w:r>
      <w:r w:rsidRPr="00B966B8">
        <w:rPr>
          <w:spacing w:val="25"/>
          <w:sz w:val="24"/>
          <w:szCs w:val="24"/>
        </w:rPr>
        <w:t xml:space="preserve"> </w:t>
      </w:r>
      <w:r w:rsidRPr="00B966B8">
        <w:rPr>
          <w:spacing w:val="-1"/>
          <w:sz w:val="24"/>
          <w:szCs w:val="24"/>
        </w:rPr>
        <w:t>bi</w:t>
      </w:r>
      <w:r w:rsidRPr="00B966B8">
        <w:rPr>
          <w:spacing w:val="-6"/>
          <w:sz w:val="24"/>
          <w:szCs w:val="24"/>
        </w:rPr>
        <w:t>d</w:t>
      </w:r>
      <w:r w:rsidRPr="00B966B8">
        <w:rPr>
          <w:sz w:val="24"/>
          <w:szCs w:val="24"/>
        </w:rPr>
        <w:t>a</w:t>
      </w:r>
      <w:r w:rsidRPr="00B966B8">
        <w:rPr>
          <w:spacing w:val="-2"/>
          <w:sz w:val="24"/>
          <w:szCs w:val="24"/>
        </w:rPr>
        <w:t>n</w:t>
      </w:r>
      <w:r w:rsidRPr="00B966B8">
        <w:rPr>
          <w:sz w:val="24"/>
          <w:szCs w:val="24"/>
        </w:rPr>
        <w:t xml:space="preserve">g </w:t>
      </w:r>
      <w:r w:rsidRPr="00B966B8">
        <w:rPr>
          <w:spacing w:val="6"/>
          <w:sz w:val="24"/>
          <w:szCs w:val="24"/>
        </w:rPr>
        <w:t xml:space="preserve"> </w:t>
      </w:r>
      <w:r w:rsidRPr="00B966B8">
        <w:rPr>
          <w:w w:val="109"/>
          <w:sz w:val="24"/>
          <w:szCs w:val="24"/>
        </w:rPr>
        <w:t>Ak</w:t>
      </w:r>
      <w:r w:rsidRPr="00B966B8">
        <w:rPr>
          <w:spacing w:val="-1"/>
          <w:w w:val="114"/>
          <w:sz w:val="24"/>
          <w:szCs w:val="24"/>
        </w:rPr>
        <w:t>a</w:t>
      </w:r>
      <w:r w:rsidRPr="00B966B8">
        <w:rPr>
          <w:w w:val="105"/>
          <w:sz w:val="24"/>
          <w:szCs w:val="24"/>
        </w:rPr>
        <w:t>d</w:t>
      </w:r>
      <w:r w:rsidRPr="00B966B8">
        <w:rPr>
          <w:spacing w:val="-1"/>
          <w:w w:val="109"/>
          <w:sz w:val="24"/>
          <w:szCs w:val="24"/>
        </w:rPr>
        <w:t>e</w:t>
      </w:r>
      <w:r w:rsidRPr="00B966B8">
        <w:rPr>
          <w:spacing w:val="-1"/>
          <w:w w:val="116"/>
          <w:sz w:val="24"/>
          <w:szCs w:val="24"/>
        </w:rPr>
        <w:t>m</w:t>
      </w:r>
      <w:r w:rsidRPr="00B966B8">
        <w:rPr>
          <w:w w:val="104"/>
          <w:sz w:val="24"/>
          <w:szCs w:val="24"/>
        </w:rPr>
        <w:t>ik</w:t>
      </w:r>
      <w:r w:rsidR="0052677D" w:rsidRPr="00B966B8">
        <w:rPr>
          <w:w w:val="104"/>
          <w:sz w:val="24"/>
          <w:szCs w:val="24"/>
        </w:rPr>
        <w:tab/>
      </w:r>
      <w:r w:rsidR="0052677D" w:rsidRPr="00B966B8">
        <w:rPr>
          <w:w w:val="104"/>
          <w:sz w:val="24"/>
          <w:szCs w:val="24"/>
          <w:lang w:val="id-ID"/>
        </w:rPr>
        <w:t>: -</w:t>
      </w:r>
      <w:r w:rsidR="0052677D" w:rsidRPr="00B966B8">
        <w:rPr>
          <w:w w:val="104"/>
          <w:sz w:val="24"/>
          <w:szCs w:val="24"/>
        </w:rPr>
        <w:tab/>
      </w:r>
    </w:p>
    <w:p w14:paraId="0AEC683C" w14:textId="77777777" w:rsidR="000A476D" w:rsidRPr="00B966B8" w:rsidRDefault="00792718">
      <w:pPr>
        <w:spacing w:before="78"/>
        <w:ind w:left="127"/>
        <w:rPr>
          <w:sz w:val="24"/>
          <w:szCs w:val="24"/>
        </w:rPr>
      </w:pPr>
      <w:r w:rsidRPr="00B966B8">
        <w:rPr>
          <w:sz w:val="24"/>
          <w:szCs w:val="24"/>
        </w:rPr>
        <w:t>&amp;</w:t>
      </w:r>
      <w:r w:rsidRPr="00B966B8">
        <w:rPr>
          <w:spacing w:val="14"/>
          <w:sz w:val="24"/>
          <w:szCs w:val="24"/>
        </w:rPr>
        <w:t xml:space="preserve"> </w:t>
      </w:r>
      <w:r w:rsidRPr="00B966B8">
        <w:rPr>
          <w:sz w:val="24"/>
          <w:szCs w:val="24"/>
        </w:rPr>
        <w:t>Non</w:t>
      </w:r>
      <w:r w:rsidRPr="00B966B8">
        <w:rPr>
          <w:spacing w:val="37"/>
          <w:sz w:val="24"/>
          <w:szCs w:val="24"/>
        </w:rPr>
        <w:t xml:space="preserve"> </w:t>
      </w:r>
      <w:r w:rsidRPr="00B966B8">
        <w:rPr>
          <w:sz w:val="24"/>
          <w:szCs w:val="24"/>
        </w:rPr>
        <w:t>Ak</w:t>
      </w:r>
      <w:r w:rsidRPr="00B966B8">
        <w:rPr>
          <w:spacing w:val="-2"/>
          <w:sz w:val="24"/>
          <w:szCs w:val="24"/>
        </w:rPr>
        <w:t>:</w:t>
      </w:r>
      <w:r w:rsidRPr="00B966B8">
        <w:rPr>
          <w:spacing w:val="-1"/>
          <w:sz w:val="24"/>
          <w:szCs w:val="24"/>
        </w:rPr>
        <w:t>a</w:t>
      </w:r>
      <w:r w:rsidRPr="00B966B8">
        <w:rPr>
          <w:sz w:val="24"/>
          <w:szCs w:val="24"/>
        </w:rPr>
        <w:t>d</w:t>
      </w:r>
      <w:r w:rsidRPr="00B966B8">
        <w:rPr>
          <w:spacing w:val="-1"/>
          <w:sz w:val="24"/>
          <w:szCs w:val="24"/>
        </w:rPr>
        <w:t>e</w:t>
      </w:r>
      <w:r w:rsidRPr="00B966B8">
        <w:rPr>
          <w:sz w:val="24"/>
          <w:szCs w:val="24"/>
        </w:rPr>
        <w:t>mik</w:t>
      </w:r>
      <w:r w:rsidRPr="00B966B8">
        <w:rPr>
          <w:spacing w:val="43"/>
          <w:sz w:val="24"/>
          <w:szCs w:val="24"/>
        </w:rPr>
        <w:t xml:space="preserve"> </w:t>
      </w:r>
      <w:r w:rsidRPr="00B966B8">
        <w:rPr>
          <w:w w:val="105"/>
          <w:sz w:val="24"/>
          <w:szCs w:val="24"/>
        </w:rPr>
        <w:t>y</w:t>
      </w:r>
      <w:r w:rsidRPr="00B966B8">
        <w:rPr>
          <w:w w:val="107"/>
          <w:sz w:val="24"/>
          <w:szCs w:val="24"/>
        </w:rPr>
        <w:t>a</w:t>
      </w:r>
      <w:r w:rsidRPr="00B966B8">
        <w:rPr>
          <w:spacing w:val="-1"/>
          <w:w w:val="107"/>
          <w:sz w:val="24"/>
          <w:szCs w:val="24"/>
        </w:rPr>
        <w:t>n</w:t>
      </w:r>
      <w:r w:rsidRPr="00B966B8">
        <w:rPr>
          <w:w w:val="110"/>
          <w:sz w:val="24"/>
          <w:szCs w:val="24"/>
        </w:rPr>
        <w:t>g</w:t>
      </w:r>
    </w:p>
    <w:p w14:paraId="2A6771A2" w14:textId="77777777" w:rsidR="000A476D" w:rsidRPr="00B966B8" w:rsidRDefault="00792718">
      <w:pPr>
        <w:spacing w:before="49"/>
        <w:ind w:left="118"/>
        <w:rPr>
          <w:sz w:val="24"/>
          <w:szCs w:val="24"/>
        </w:rPr>
      </w:pPr>
      <w:r w:rsidRPr="00B966B8">
        <w:rPr>
          <w:sz w:val="24"/>
          <w:szCs w:val="24"/>
        </w:rPr>
        <w:t>P</w:t>
      </w:r>
      <w:r w:rsidRPr="00B966B8">
        <w:rPr>
          <w:spacing w:val="-1"/>
          <w:sz w:val="24"/>
          <w:szCs w:val="24"/>
        </w:rPr>
        <w:t>e</w:t>
      </w:r>
      <w:r w:rsidRPr="00B966B8">
        <w:rPr>
          <w:sz w:val="24"/>
          <w:szCs w:val="24"/>
        </w:rPr>
        <w:t>r</w:t>
      </w:r>
      <w:r w:rsidRPr="00B966B8">
        <w:rPr>
          <w:spacing w:val="-2"/>
          <w:sz w:val="24"/>
          <w:szCs w:val="24"/>
        </w:rPr>
        <w:t>n</w:t>
      </w:r>
      <w:r w:rsidRPr="00B966B8">
        <w:rPr>
          <w:sz w:val="24"/>
          <w:szCs w:val="24"/>
        </w:rPr>
        <w:t xml:space="preserve">ah </w:t>
      </w:r>
      <w:r w:rsidRPr="00B966B8">
        <w:rPr>
          <w:spacing w:val="22"/>
          <w:sz w:val="24"/>
          <w:szCs w:val="24"/>
        </w:rPr>
        <w:t xml:space="preserve"> </w:t>
      </w:r>
      <w:r w:rsidRPr="00B966B8">
        <w:rPr>
          <w:spacing w:val="-1"/>
          <w:w w:val="101"/>
          <w:sz w:val="24"/>
          <w:szCs w:val="24"/>
        </w:rPr>
        <w:t>d</w:t>
      </w:r>
      <w:r w:rsidRPr="00B966B8">
        <w:rPr>
          <w:w w:val="103"/>
          <w:sz w:val="24"/>
          <w:szCs w:val="24"/>
        </w:rPr>
        <w:t>i</w:t>
      </w:r>
      <w:r w:rsidRPr="00B966B8">
        <w:rPr>
          <w:spacing w:val="-1"/>
          <w:w w:val="114"/>
          <w:sz w:val="24"/>
          <w:szCs w:val="24"/>
        </w:rPr>
        <w:t>c</w:t>
      </w:r>
      <w:r w:rsidRPr="00B966B8">
        <w:rPr>
          <w:spacing w:val="-1"/>
          <w:w w:val="109"/>
          <w:sz w:val="24"/>
          <w:szCs w:val="24"/>
        </w:rPr>
        <w:t>a</w:t>
      </w:r>
      <w:r w:rsidRPr="00B966B8">
        <w:rPr>
          <w:spacing w:val="-1"/>
          <w:w w:val="110"/>
          <w:sz w:val="24"/>
          <w:szCs w:val="24"/>
        </w:rPr>
        <w:t>p</w:t>
      </w:r>
      <w:r w:rsidRPr="00B966B8">
        <w:rPr>
          <w:w w:val="107"/>
          <w:sz w:val="24"/>
          <w:szCs w:val="24"/>
        </w:rPr>
        <w:t>ai</w:t>
      </w:r>
    </w:p>
    <w:p w14:paraId="5D7F114B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6EC741FC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2879DE70" w14:textId="77777777" w:rsidR="000A476D" w:rsidRPr="00B966B8" w:rsidRDefault="000A476D">
      <w:pPr>
        <w:spacing w:before="17" w:line="200" w:lineRule="exact"/>
        <w:rPr>
          <w:sz w:val="24"/>
          <w:szCs w:val="24"/>
        </w:rPr>
      </w:pPr>
    </w:p>
    <w:p w14:paraId="665748D3" w14:textId="4A0F0257" w:rsidR="000A476D" w:rsidRPr="00241419" w:rsidRDefault="00FB2B88" w:rsidP="00241419">
      <w:pPr>
        <w:rPr>
          <w:rFonts w:eastAsia="Arial"/>
        </w:rPr>
      </w:pPr>
      <w:r>
        <w:rPr>
          <w:sz w:val="24"/>
          <w:szCs w:val="24"/>
        </w:rPr>
        <w:t xml:space="preserve">  </w:t>
      </w:r>
      <w:r w:rsidR="00792718" w:rsidRPr="00241419">
        <w:rPr>
          <w:sz w:val="24"/>
          <w:szCs w:val="24"/>
        </w:rPr>
        <w:t xml:space="preserve">Program  </w:t>
      </w:r>
      <w:r w:rsidR="0052677D" w:rsidRPr="00241419">
        <w:rPr>
          <w:sz w:val="24"/>
          <w:szCs w:val="24"/>
        </w:rPr>
        <w:t xml:space="preserve">yang akan diikuti : </w:t>
      </w:r>
      <w:r w:rsidR="00430568" w:rsidRPr="00241419">
        <w:rPr>
          <w:sz w:val="24"/>
          <w:szCs w:val="24"/>
        </w:rPr>
        <w:t>Kampus Merdeka Magang dan Studi Independen Bersertifikat</w:t>
      </w:r>
    </w:p>
    <w:p w14:paraId="3D91B433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19BAD16F" w14:textId="77777777" w:rsidR="000A476D" w:rsidRPr="00B966B8" w:rsidRDefault="000A476D">
      <w:pPr>
        <w:spacing w:before="9" w:line="200" w:lineRule="exact"/>
        <w:rPr>
          <w:sz w:val="24"/>
          <w:szCs w:val="24"/>
        </w:rPr>
      </w:pPr>
    </w:p>
    <w:p w14:paraId="2F015F0D" w14:textId="77777777" w:rsidR="000A476D" w:rsidRPr="00B966B8" w:rsidRDefault="00792718">
      <w:pPr>
        <w:ind w:left="127"/>
        <w:rPr>
          <w:sz w:val="24"/>
          <w:szCs w:val="24"/>
        </w:rPr>
      </w:pPr>
      <w:r w:rsidRPr="00B966B8">
        <w:rPr>
          <w:spacing w:val="-1"/>
          <w:sz w:val="24"/>
          <w:szCs w:val="24"/>
        </w:rPr>
        <w:t>Se</w:t>
      </w:r>
      <w:r w:rsidRPr="00B966B8">
        <w:rPr>
          <w:sz w:val="24"/>
          <w:szCs w:val="24"/>
        </w:rPr>
        <w:t>b</w:t>
      </w:r>
      <w:r w:rsidRPr="00B966B8">
        <w:rPr>
          <w:spacing w:val="-1"/>
          <w:sz w:val="24"/>
          <w:szCs w:val="24"/>
        </w:rPr>
        <w:t>aga</w:t>
      </w:r>
      <w:r w:rsidRPr="00B966B8">
        <w:rPr>
          <w:sz w:val="24"/>
          <w:szCs w:val="24"/>
        </w:rPr>
        <w:t xml:space="preserve">i </w:t>
      </w:r>
      <w:r w:rsidRPr="00B966B8">
        <w:rPr>
          <w:spacing w:val="14"/>
          <w:sz w:val="24"/>
          <w:szCs w:val="24"/>
        </w:rPr>
        <w:t xml:space="preserve"> </w:t>
      </w:r>
      <w:r w:rsidRPr="00B966B8">
        <w:rPr>
          <w:sz w:val="24"/>
          <w:szCs w:val="24"/>
        </w:rPr>
        <w:t>ba</w:t>
      </w:r>
      <w:r w:rsidRPr="00B966B8">
        <w:rPr>
          <w:spacing w:val="-2"/>
          <w:sz w:val="24"/>
          <w:szCs w:val="24"/>
        </w:rPr>
        <w:t>h</w:t>
      </w:r>
      <w:r w:rsidRPr="00B966B8">
        <w:rPr>
          <w:sz w:val="24"/>
          <w:szCs w:val="24"/>
        </w:rPr>
        <w:t xml:space="preserve">an </w:t>
      </w:r>
      <w:r w:rsidRPr="00B966B8">
        <w:rPr>
          <w:spacing w:val="1"/>
          <w:sz w:val="24"/>
          <w:szCs w:val="24"/>
        </w:rPr>
        <w:t xml:space="preserve"> </w:t>
      </w:r>
      <w:r w:rsidRPr="00B966B8">
        <w:rPr>
          <w:w w:val="105"/>
          <w:sz w:val="24"/>
          <w:szCs w:val="24"/>
        </w:rPr>
        <w:t>p</w:t>
      </w:r>
      <w:r w:rsidRPr="00B966B8">
        <w:rPr>
          <w:spacing w:val="-1"/>
          <w:w w:val="104"/>
          <w:sz w:val="24"/>
          <w:szCs w:val="24"/>
        </w:rPr>
        <w:t>e</w:t>
      </w:r>
      <w:r w:rsidRPr="00B966B8">
        <w:rPr>
          <w:w w:val="115"/>
          <w:sz w:val="24"/>
          <w:szCs w:val="24"/>
        </w:rPr>
        <w:t>r</w:t>
      </w:r>
      <w:r w:rsidRPr="00B966B8">
        <w:rPr>
          <w:spacing w:val="-1"/>
          <w:w w:val="115"/>
          <w:sz w:val="24"/>
          <w:szCs w:val="24"/>
        </w:rPr>
        <w:t>t</w:t>
      </w:r>
      <w:r w:rsidRPr="00B966B8">
        <w:rPr>
          <w:w w:val="95"/>
          <w:sz w:val="24"/>
          <w:szCs w:val="24"/>
        </w:rPr>
        <w:t>i</w:t>
      </w:r>
      <w:r w:rsidRPr="00B966B8">
        <w:rPr>
          <w:spacing w:val="-1"/>
          <w:w w:val="110"/>
          <w:sz w:val="24"/>
          <w:szCs w:val="24"/>
        </w:rPr>
        <w:t>m</w:t>
      </w:r>
      <w:r w:rsidRPr="00B966B8">
        <w:rPr>
          <w:spacing w:val="-1"/>
          <w:w w:val="114"/>
          <w:sz w:val="24"/>
          <w:szCs w:val="24"/>
        </w:rPr>
        <w:t>b</w:t>
      </w:r>
      <w:r w:rsidRPr="00B966B8">
        <w:rPr>
          <w:w w:val="109"/>
          <w:sz w:val="24"/>
          <w:szCs w:val="24"/>
        </w:rPr>
        <w:t>a</w:t>
      </w:r>
      <w:r w:rsidRPr="00B966B8">
        <w:rPr>
          <w:spacing w:val="-1"/>
          <w:w w:val="109"/>
          <w:sz w:val="24"/>
          <w:szCs w:val="24"/>
        </w:rPr>
        <w:t>n</w:t>
      </w:r>
      <w:r w:rsidRPr="00B966B8">
        <w:rPr>
          <w:spacing w:val="-1"/>
          <w:w w:val="110"/>
          <w:sz w:val="24"/>
          <w:szCs w:val="24"/>
        </w:rPr>
        <w:t>g</w:t>
      </w:r>
      <w:r w:rsidRPr="00B966B8">
        <w:rPr>
          <w:w w:val="112"/>
          <w:sz w:val="24"/>
          <w:szCs w:val="24"/>
        </w:rPr>
        <w:t>a</w:t>
      </w:r>
      <w:r w:rsidRPr="00B966B8">
        <w:rPr>
          <w:spacing w:val="-2"/>
          <w:w w:val="112"/>
          <w:sz w:val="24"/>
          <w:szCs w:val="24"/>
        </w:rPr>
        <w:t>n</w:t>
      </w:r>
      <w:r w:rsidRPr="00B966B8">
        <w:rPr>
          <w:w w:val="88"/>
          <w:sz w:val="24"/>
          <w:szCs w:val="24"/>
        </w:rPr>
        <w:t>,</w:t>
      </w:r>
      <w:r w:rsidRPr="00B966B8">
        <w:rPr>
          <w:spacing w:val="21"/>
          <w:sz w:val="24"/>
          <w:szCs w:val="24"/>
        </w:rPr>
        <w:t xml:space="preserve"> </w:t>
      </w:r>
      <w:r w:rsidRPr="00B966B8">
        <w:rPr>
          <w:sz w:val="24"/>
          <w:szCs w:val="24"/>
        </w:rPr>
        <w:t>s</w:t>
      </w:r>
      <w:r w:rsidRPr="00B966B8">
        <w:rPr>
          <w:spacing w:val="-1"/>
          <w:sz w:val="24"/>
          <w:szCs w:val="24"/>
        </w:rPr>
        <w:t>ay</w:t>
      </w:r>
      <w:r w:rsidRPr="00B966B8">
        <w:rPr>
          <w:sz w:val="24"/>
          <w:szCs w:val="24"/>
        </w:rPr>
        <w:t>a</w:t>
      </w:r>
      <w:r w:rsidRPr="00B966B8">
        <w:rPr>
          <w:spacing w:val="55"/>
          <w:sz w:val="24"/>
          <w:szCs w:val="24"/>
        </w:rPr>
        <w:t xml:space="preserve"> </w:t>
      </w:r>
      <w:r w:rsidRPr="00B966B8">
        <w:rPr>
          <w:w w:val="79"/>
          <w:sz w:val="24"/>
          <w:szCs w:val="24"/>
        </w:rPr>
        <w:t>l</w:t>
      </w:r>
      <w:r w:rsidRPr="00B966B8">
        <w:rPr>
          <w:spacing w:val="-1"/>
          <w:w w:val="109"/>
          <w:sz w:val="24"/>
          <w:szCs w:val="24"/>
        </w:rPr>
        <w:t>a</w:t>
      </w:r>
      <w:r w:rsidRPr="00B966B8">
        <w:rPr>
          <w:spacing w:val="-1"/>
          <w:w w:val="113"/>
          <w:sz w:val="24"/>
          <w:szCs w:val="24"/>
        </w:rPr>
        <w:t>m</w:t>
      </w:r>
      <w:r w:rsidRPr="00B966B8">
        <w:rPr>
          <w:w w:val="105"/>
          <w:sz w:val="24"/>
          <w:szCs w:val="24"/>
        </w:rPr>
        <w:t>p</w:t>
      </w:r>
      <w:r w:rsidRPr="00B966B8">
        <w:rPr>
          <w:w w:val="111"/>
          <w:sz w:val="24"/>
          <w:szCs w:val="24"/>
        </w:rPr>
        <w:t>ir</w:t>
      </w:r>
      <w:r w:rsidRPr="00B966B8">
        <w:rPr>
          <w:spacing w:val="-1"/>
          <w:w w:val="110"/>
          <w:sz w:val="24"/>
          <w:szCs w:val="24"/>
        </w:rPr>
        <w:t>k</w:t>
      </w:r>
      <w:r w:rsidRPr="00B966B8">
        <w:rPr>
          <w:w w:val="102"/>
          <w:sz w:val="24"/>
          <w:szCs w:val="24"/>
        </w:rPr>
        <w:t>an</w:t>
      </w:r>
      <w:r w:rsidRPr="00B966B8">
        <w:rPr>
          <w:spacing w:val="26"/>
          <w:sz w:val="24"/>
          <w:szCs w:val="24"/>
        </w:rPr>
        <w:t xml:space="preserve"> </w:t>
      </w:r>
      <w:r w:rsidRPr="00B966B8">
        <w:rPr>
          <w:spacing w:val="-1"/>
          <w:w w:val="107"/>
          <w:sz w:val="24"/>
          <w:szCs w:val="24"/>
        </w:rPr>
        <w:t>per</w:t>
      </w:r>
      <w:r w:rsidRPr="00B966B8">
        <w:rPr>
          <w:w w:val="107"/>
          <w:sz w:val="24"/>
          <w:szCs w:val="24"/>
        </w:rPr>
        <w:t>s</w:t>
      </w:r>
      <w:r w:rsidRPr="00B966B8">
        <w:rPr>
          <w:spacing w:val="-1"/>
          <w:w w:val="107"/>
          <w:sz w:val="24"/>
          <w:szCs w:val="24"/>
        </w:rPr>
        <w:t>y</w:t>
      </w:r>
      <w:r w:rsidRPr="00B966B8">
        <w:rPr>
          <w:w w:val="107"/>
          <w:sz w:val="24"/>
          <w:szCs w:val="24"/>
        </w:rPr>
        <w:t>a</w:t>
      </w:r>
      <w:r w:rsidRPr="00B966B8">
        <w:rPr>
          <w:spacing w:val="-1"/>
          <w:w w:val="107"/>
          <w:sz w:val="24"/>
          <w:szCs w:val="24"/>
        </w:rPr>
        <w:t>ra</w:t>
      </w:r>
      <w:r w:rsidRPr="00B966B8">
        <w:rPr>
          <w:w w:val="107"/>
          <w:sz w:val="24"/>
          <w:szCs w:val="24"/>
        </w:rPr>
        <w:t>tan</w:t>
      </w:r>
      <w:r w:rsidRPr="00B966B8">
        <w:rPr>
          <w:spacing w:val="28"/>
          <w:w w:val="107"/>
          <w:sz w:val="24"/>
          <w:szCs w:val="24"/>
        </w:rPr>
        <w:t xml:space="preserve"> </w:t>
      </w:r>
      <w:r w:rsidRPr="00B966B8">
        <w:rPr>
          <w:sz w:val="24"/>
          <w:szCs w:val="24"/>
        </w:rPr>
        <w:t>y</w:t>
      </w:r>
      <w:r w:rsidRPr="00B966B8">
        <w:rPr>
          <w:spacing w:val="-6"/>
          <w:sz w:val="24"/>
          <w:szCs w:val="24"/>
        </w:rPr>
        <w:t>a</w:t>
      </w:r>
      <w:r w:rsidRPr="00B966B8">
        <w:rPr>
          <w:sz w:val="24"/>
          <w:szCs w:val="24"/>
        </w:rPr>
        <w:t>ng</w:t>
      </w:r>
      <w:r w:rsidRPr="00B966B8">
        <w:rPr>
          <w:spacing w:val="52"/>
          <w:sz w:val="24"/>
          <w:szCs w:val="24"/>
        </w:rPr>
        <w:t xml:space="preserve"> </w:t>
      </w:r>
      <w:r w:rsidRPr="00B966B8">
        <w:rPr>
          <w:w w:val="108"/>
          <w:sz w:val="24"/>
          <w:szCs w:val="24"/>
        </w:rPr>
        <w:t>d</w:t>
      </w:r>
      <w:r w:rsidRPr="00B966B8">
        <w:rPr>
          <w:spacing w:val="-1"/>
          <w:w w:val="108"/>
          <w:sz w:val="24"/>
          <w:szCs w:val="24"/>
        </w:rPr>
        <w:t>itet</w:t>
      </w:r>
      <w:r w:rsidRPr="00B966B8">
        <w:rPr>
          <w:spacing w:val="-6"/>
          <w:w w:val="108"/>
          <w:sz w:val="24"/>
          <w:szCs w:val="24"/>
        </w:rPr>
        <w:t>a</w:t>
      </w:r>
      <w:r w:rsidRPr="00B966B8">
        <w:rPr>
          <w:spacing w:val="-1"/>
          <w:w w:val="108"/>
          <w:sz w:val="24"/>
          <w:szCs w:val="24"/>
        </w:rPr>
        <w:t>pk</w:t>
      </w:r>
      <w:r w:rsidRPr="00B966B8">
        <w:rPr>
          <w:w w:val="108"/>
          <w:sz w:val="24"/>
          <w:szCs w:val="24"/>
        </w:rPr>
        <w:t>an</w:t>
      </w:r>
      <w:r w:rsidRPr="00B966B8">
        <w:rPr>
          <w:spacing w:val="29"/>
          <w:w w:val="108"/>
          <w:sz w:val="24"/>
          <w:szCs w:val="24"/>
        </w:rPr>
        <w:t xml:space="preserve"> </w:t>
      </w:r>
      <w:r w:rsidRPr="00B966B8">
        <w:rPr>
          <w:w w:val="47"/>
          <w:sz w:val="24"/>
          <w:szCs w:val="24"/>
        </w:rPr>
        <w:t>:</w:t>
      </w:r>
    </w:p>
    <w:p w14:paraId="62A83363" w14:textId="77777777" w:rsidR="000A476D" w:rsidRPr="00B966B8" w:rsidRDefault="000A476D">
      <w:pPr>
        <w:spacing w:before="2" w:line="200" w:lineRule="exact"/>
        <w:rPr>
          <w:sz w:val="24"/>
          <w:szCs w:val="24"/>
        </w:rPr>
      </w:pPr>
    </w:p>
    <w:p w14:paraId="69C8499C" w14:textId="77777777" w:rsidR="000A476D" w:rsidRPr="00B966B8" w:rsidRDefault="00792718">
      <w:pPr>
        <w:ind w:left="502"/>
        <w:rPr>
          <w:sz w:val="24"/>
          <w:szCs w:val="24"/>
        </w:rPr>
      </w:pPr>
      <w:r w:rsidRPr="00B966B8">
        <w:rPr>
          <w:rFonts w:eastAsia="Arial"/>
          <w:spacing w:val="-2"/>
          <w:w w:val="78"/>
          <w:sz w:val="24"/>
          <w:szCs w:val="24"/>
        </w:rPr>
        <w:t>1</w:t>
      </w:r>
      <w:r w:rsidRPr="00B966B8">
        <w:rPr>
          <w:rFonts w:eastAsia="Arial"/>
          <w:w w:val="78"/>
          <w:sz w:val="24"/>
          <w:szCs w:val="24"/>
        </w:rPr>
        <w:t xml:space="preserve">.   </w:t>
      </w:r>
      <w:r w:rsidRPr="00B966B8">
        <w:rPr>
          <w:rFonts w:eastAsia="Arial"/>
          <w:spacing w:val="15"/>
          <w:w w:val="78"/>
          <w:sz w:val="24"/>
          <w:szCs w:val="24"/>
        </w:rPr>
        <w:t xml:space="preserve"> </w:t>
      </w:r>
      <w:r w:rsidRPr="00B966B8">
        <w:rPr>
          <w:spacing w:val="-1"/>
          <w:sz w:val="24"/>
          <w:szCs w:val="24"/>
        </w:rPr>
        <w:t>S</w:t>
      </w:r>
      <w:r w:rsidRPr="00B966B8">
        <w:rPr>
          <w:sz w:val="24"/>
          <w:szCs w:val="24"/>
        </w:rPr>
        <w:t>u</w:t>
      </w:r>
      <w:r w:rsidRPr="00B966B8">
        <w:rPr>
          <w:spacing w:val="-1"/>
          <w:sz w:val="24"/>
          <w:szCs w:val="24"/>
        </w:rPr>
        <w:t>ra</w:t>
      </w:r>
      <w:r w:rsidRPr="00B966B8">
        <w:rPr>
          <w:sz w:val="24"/>
          <w:szCs w:val="24"/>
        </w:rPr>
        <w:t>t</w:t>
      </w:r>
      <w:r w:rsidRPr="00B966B8">
        <w:rPr>
          <w:spacing w:val="41"/>
          <w:sz w:val="24"/>
          <w:szCs w:val="24"/>
        </w:rPr>
        <w:t xml:space="preserve"> </w:t>
      </w:r>
      <w:r w:rsidRPr="00B966B8">
        <w:rPr>
          <w:spacing w:val="-1"/>
          <w:w w:val="110"/>
          <w:sz w:val="24"/>
          <w:szCs w:val="24"/>
        </w:rPr>
        <w:t>peng</w:t>
      </w:r>
      <w:r w:rsidRPr="00B966B8">
        <w:rPr>
          <w:spacing w:val="-7"/>
          <w:w w:val="110"/>
          <w:sz w:val="24"/>
          <w:szCs w:val="24"/>
        </w:rPr>
        <w:t>a</w:t>
      </w:r>
      <w:r w:rsidRPr="00B966B8">
        <w:rPr>
          <w:w w:val="110"/>
          <w:sz w:val="24"/>
          <w:szCs w:val="24"/>
        </w:rPr>
        <w:t>nt</w:t>
      </w:r>
      <w:r w:rsidRPr="00B966B8">
        <w:rPr>
          <w:spacing w:val="-1"/>
          <w:w w:val="110"/>
          <w:sz w:val="24"/>
          <w:szCs w:val="24"/>
        </w:rPr>
        <w:t>a</w:t>
      </w:r>
      <w:r w:rsidRPr="00B966B8">
        <w:rPr>
          <w:w w:val="110"/>
          <w:sz w:val="24"/>
          <w:szCs w:val="24"/>
        </w:rPr>
        <w:t>r</w:t>
      </w:r>
      <w:r w:rsidRPr="00B966B8">
        <w:rPr>
          <w:spacing w:val="11"/>
          <w:w w:val="110"/>
          <w:sz w:val="24"/>
          <w:szCs w:val="24"/>
        </w:rPr>
        <w:t xml:space="preserve"> </w:t>
      </w:r>
      <w:r w:rsidRPr="00B966B8">
        <w:rPr>
          <w:spacing w:val="-1"/>
          <w:sz w:val="24"/>
          <w:szCs w:val="24"/>
        </w:rPr>
        <w:t>d</w:t>
      </w:r>
      <w:r w:rsidRPr="00B966B8">
        <w:rPr>
          <w:sz w:val="24"/>
          <w:szCs w:val="24"/>
        </w:rPr>
        <w:t>ari</w:t>
      </w:r>
      <w:r w:rsidRPr="00B966B8">
        <w:rPr>
          <w:spacing w:val="31"/>
          <w:sz w:val="24"/>
          <w:szCs w:val="24"/>
        </w:rPr>
        <w:t xml:space="preserve"> </w:t>
      </w:r>
      <w:r w:rsidRPr="00B966B8">
        <w:rPr>
          <w:w w:val="110"/>
          <w:sz w:val="24"/>
          <w:szCs w:val="24"/>
        </w:rPr>
        <w:t>p</w:t>
      </w:r>
      <w:r w:rsidRPr="00B966B8">
        <w:rPr>
          <w:spacing w:val="-1"/>
          <w:w w:val="110"/>
          <w:sz w:val="24"/>
          <w:szCs w:val="24"/>
        </w:rPr>
        <w:t>r</w:t>
      </w:r>
      <w:r w:rsidRPr="00B966B8">
        <w:rPr>
          <w:w w:val="110"/>
          <w:sz w:val="24"/>
          <w:szCs w:val="24"/>
        </w:rPr>
        <w:t>og</w:t>
      </w:r>
      <w:r w:rsidRPr="00B966B8">
        <w:rPr>
          <w:spacing w:val="-1"/>
          <w:w w:val="110"/>
          <w:sz w:val="24"/>
          <w:szCs w:val="24"/>
        </w:rPr>
        <w:t>r</w:t>
      </w:r>
      <w:r w:rsidRPr="00B966B8">
        <w:rPr>
          <w:w w:val="110"/>
          <w:sz w:val="24"/>
          <w:szCs w:val="24"/>
        </w:rPr>
        <w:t>am</w:t>
      </w:r>
      <w:r w:rsidRPr="00B966B8">
        <w:rPr>
          <w:spacing w:val="1"/>
          <w:w w:val="110"/>
          <w:sz w:val="24"/>
          <w:szCs w:val="24"/>
        </w:rPr>
        <w:t xml:space="preserve"> </w:t>
      </w:r>
      <w:r w:rsidRPr="00B966B8">
        <w:rPr>
          <w:spacing w:val="-1"/>
          <w:w w:val="96"/>
          <w:sz w:val="24"/>
          <w:szCs w:val="24"/>
        </w:rPr>
        <w:t>s</w:t>
      </w:r>
      <w:r w:rsidRPr="00B966B8">
        <w:rPr>
          <w:w w:val="113"/>
          <w:sz w:val="24"/>
          <w:szCs w:val="24"/>
        </w:rPr>
        <w:t>t</w:t>
      </w:r>
      <w:r w:rsidRPr="00B966B8">
        <w:rPr>
          <w:spacing w:val="-1"/>
          <w:w w:val="113"/>
          <w:sz w:val="24"/>
          <w:szCs w:val="24"/>
        </w:rPr>
        <w:t>u</w:t>
      </w:r>
      <w:r w:rsidRPr="00B966B8">
        <w:rPr>
          <w:spacing w:val="-1"/>
          <w:w w:val="110"/>
          <w:sz w:val="24"/>
          <w:szCs w:val="24"/>
        </w:rPr>
        <w:t>d</w:t>
      </w:r>
      <w:r w:rsidRPr="00B966B8">
        <w:rPr>
          <w:w w:val="111"/>
          <w:sz w:val="24"/>
          <w:szCs w:val="24"/>
        </w:rPr>
        <w:t>i</w:t>
      </w:r>
      <w:r w:rsidRPr="00B966B8">
        <w:rPr>
          <w:w w:val="87"/>
          <w:sz w:val="24"/>
          <w:szCs w:val="24"/>
        </w:rPr>
        <w:t>;</w:t>
      </w:r>
    </w:p>
    <w:p w14:paraId="43BCCE0C" w14:textId="77777777" w:rsidR="000A476D" w:rsidRPr="00B966B8" w:rsidRDefault="00792718">
      <w:pPr>
        <w:spacing w:before="30"/>
        <w:ind w:left="487"/>
        <w:rPr>
          <w:sz w:val="24"/>
          <w:szCs w:val="24"/>
        </w:rPr>
      </w:pPr>
      <w:r w:rsidRPr="00B966B8">
        <w:rPr>
          <w:spacing w:val="3"/>
          <w:w w:val="91"/>
          <w:sz w:val="24"/>
          <w:szCs w:val="24"/>
        </w:rPr>
        <w:t>2</w:t>
      </w:r>
      <w:r w:rsidRPr="00B966B8">
        <w:rPr>
          <w:w w:val="91"/>
          <w:sz w:val="24"/>
          <w:szCs w:val="24"/>
        </w:rPr>
        <w:t xml:space="preserve">.  </w:t>
      </w:r>
      <w:r w:rsidRPr="00B966B8">
        <w:rPr>
          <w:spacing w:val="48"/>
          <w:w w:val="91"/>
          <w:sz w:val="24"/>
          <w:szCs w:val="24"/>
        </w:rPr>
        <w:t xml:space="preserve"> </w:t>
      </w:r>
      <w:r w:rsidRPr="00B966B8">
        <w:rPr>
          <w:w w:val="107"/>
          <w:sz w:val="24"/>
          <w:szCs w:val="24"/>
        </w:rPr>
        <w:t>Tr</w:t>
      </w:r>
      <w:r w:rsidRPr="00B966B8">
        <w:rPr>
          <w:spacing w:val="-1"/>
          <w:w w:val="107"/>
          <w:sz w:val="24"/>
          <w:szCs w:val="24"/>
        </w:rPr>
        <w:t>an</w:t>
      </w:r>
      <w:r w:rsidRPr="00B966B8">
        <w:rPr>
          <w:w w:val="107"/>
          <w:sz w:val="24"/>
          <w:szCs w:val="24"/>
        </w:rPr>
        <w:t>skr</w:t>
      </w:r>
      <w:r w:rsidRPr="00B966B8">
        <w:rPr>
          <w:spacing w:val="-2"/>
          <w:w w:val="107"/>
          <w:sz w:val="24"/>
          <w:szCs w:val="24"/>
        </w:rPr>
        <w:t>i</w:t>
      </w:r>
      <w:r w:rsidRPr="00B966B8">
        <w:rPr>
          <w:w w:val="107"/>
          <w:sz w:val="24"/>
          <w:szCs w:val="24"/>
        </w:rPr>
        <w:t>p</w:t>
      </w:r>
      <w:r w:rsidRPr="00B966B8">
        <w:rPr>
          <w:spacing w:val="11"/>
          <w:w w:val="107"/>
          <w:sz w:val="24"/>
          <w:szCs w:val="24"/>
        </w:rPr>
        <w:t xml:space="preserve"> </w:t>
      </w:r>
      <w:r w:rsidRPr="00B966B8">
        <w:rPr>
          <w:w w:val="112"/>
          <w:sz w:val="24"/>
          <w:szCs w:val="24"/>
        </w:rPr>
        <w:t>N</w:t>
      </w:r>
      <w:r w:rsidRPr="00B966B8">
        <w:rPr>
          <w:w w:val="103"/>
          <w:sz w:val="24"/>
          <w:szCs w:val="24"/>
        </w:rPr>
        <w:t>i</w:t>
      </w:r>
      <w:r w:rsidRPr="00B966B8">
        <w:rPr>
          <w:w w:val="111"/>
          <w:sz w:val="24"/>
          <w:szCs w:val="24"/>
        </w:rPr>
        <w:t>l</w:t>
      </w:r>
      <w:r w:rsidRPr="00B966B8">
        <w:rPr>
          <w:spacing w:val="-1"/>
          <w:w w:val="114"/>
          <w:sz w:val="24"/>
          <w:szCs w:val="24"/>
        </w:rPr>
        <w:t>a</w:t>
      </w:r>
      <w:r w:rsidRPr="00B966B8">
        <w:rPr>
          <w:w w:val="87"/>
          <w:sz w:val="24"/>
          <w:szCs w:val="24"/>
        </w:rPr>
        <w:t>i</w:t>
      </w:r>
    </w:p>
    <w:p w14:paraId="3D397D2C" w14:textId="77777777" w:rsidR="000A476D" w:rsidRPr="00B966B8" w:rsidRDefault="000A476D">
      <w:pPr>
        <w:spacing w:before="4" w:line="180" w:lineRule="exact"/>
        <w:rPr>
          <w:sz w:val="24"/>
          <w:szCs w:val="24"/>
        </w:rPr>
      </w:pPr>
    </w:p>
    <w:p w14:paraId="6183E084" w14:textId="77777777" w:rsidR="000A476D" w:rsidRPr="00B966B8" w:rsidRDefault="000A476D">
      <w:pPr>
        <w:spacing w:line="200" w:lineRule="exact"/>
        <w:rPr>
          <w:sz w:val="24"/>
          <w:szCs w:val="24"/>
        </w:rPr>
      </w:pPr>
    </w:p>
    <w:p w14:paraId="1BBDA1C2" w14:textId="1C7EC376" w:rsidR="00430568" w:rsidRPr="00B966B8" w:rsidRDefault="00430568" w:rsidP="00430568">
      <w:pPr>
        <w:pStyle w:val="BodyText"/>
        <w:tabs>
          <w:tab w:val="right" w:pos="9056"/>
        </w:tabs>
        <w:spacing w:before="90"/>
        <w:ind w:left="5885"/>
        <w:rPr>
          <w:lang w:val="id-ID"/>
        </w:rPr>
      </w:pPr>
      <w:r w:rsidRPr="00B966B8">
        <w:rPr>
          <w:spacing w:val="-5"/>
        </w:rPr>
        <w:t>Lampung</w:t>
      </w:r>
      <w:r w:rsidRPr="00B966B8">
        <w:rPr>
          <w:spacing w:val="27"/>
        </w:rPr>
        <w:t xml:space="preserve"> </w:t>
      </w:r>
      <w:r w:rsidRPr="00B966B8">
        <w:rPr>
          <w:spacing w:val="-3"/>
        </w:rPr>
        <w:t>Selatan</w:t>
      </w:r>
      <w:r w:rsidR="00495C67">
        <w:rPr>
          <w:spacing w:val="-3"/>
          <w:lang w:val="id-ID"/>
        </w:rPr>
        <w:t>,</w:t>
      </w:r>
      <w:r w:rsidRPr="00B966B8">
        <w:rPr>
          <w:spacing w:val="-3"/>
          <w:lang w:val="id-ID"/>
        </w:rPr>
        <w:t xml:space="preserve"> </w:t>
      </w:r>
      <w:r w:rsidR="00860C4D">
        <w:rPr>
          <w:spacing w:val="-3"/>
          <w:lang w:val="en-US"/>
        </w:rPr>
        <w:t>1</w:t>
      </w:r>
      <w:r w:rsidR="004C6733">
        <w:rPr>
          <w:spacing w:val="-3"/>
          <w:lang w:val="en-US"/>
        </w:rPr>
        <w:t>3</w:t>
      </w:r>
      <w:r w:rsidRPr="00B966B8">
        <w:rPr>
          <w:spacing w:val="-3"/>
          <w:lang w:val="id-ID"/>
        </w:rPr>
        <w:t xml:space="preserve"> Juni 2023</w:t>
      </w:r>
    </w:p>
    <w:p w14:paraId="54F34679" w14:textId="77777777" w:rsidR="00430568" w:rsidRPr="00B966B8" w:rsidRDefault="00430568" w:rsidP="00430568">
      <w:pPr>
        <w:pStyle w:val="BodyText"/>
        <w:spacing w:before="173"/>
        <w:ind w:left="117"/>
      </w:pPr>
      <w:r w:rsidRPr="00B966B8">
        <w:t>Mengetahui,</w:t>
      </w:r>
    </w:p>
    <w:p w14:paraId="13E3763D" w14:textId="77777777" w:rsidR="00430568" w:rsidRPr="00B966B8" w:rsidRDefault="00430568" w:rsidP="00430568">
      <w:pPr>
        <w:pStyle w:val="BodyText"/>
        <w:tabs>
          <w:tab w:val="left" w:pos="5884"/>
        </w:tabs>
        <w:spacing w:before="28"/>
        <w:ind w:left="117"/>
      </w:pPr>
      <w:r w:rsidRPr="00B966B8">
        <w:t>Dosen</w:t>
      </w:r>
      <w:r w:rsidRPr="00B966B8">
        <w:rPr>
          <w:spacing w:val="-4"/>
        </w:rPr>
        <w:t xml:space="preserve"> </w:t>
      </w:r>
      <w:r w:rsidRPr="00B966B8">
        <w:rPr>
          <w:spacing w:val="-5"/>
        </w:rPr>
        <w:t>Wali</w:t>
      </w:r>
      <w:r w:rsidRPr="00B966B8">
        <w:rPr>
          <w:spacing w:val="-5"/>
        </w:rPr>
        <w:tab/>
      </w:r>
      <w:r w:rsidRPr="00B966B8">
        <w:t>Mahasiswa</w:t>
      </w:r>
      <w:r w:rsidRPr="00B966B8">
        <w:rPr>
          <w:spacing w:val="8"/>
        </w:rPr>
        <w:t xml:space="preserve"> </w:t>
      </w:r>
      <w:r w:rsidRPr="00B966B8">
        <w:t>Ybs,</w:t>
      </w:r>
    </w:p>
    <w:p w14:paraId="183BB351" w14:textId="77777777" w:rsidR="00430568" w:rsidRPr="00B966B8" w:rsidRDefault="00430568" w:rsidP="00430568">
      <w:pPr>
        <w:pStyle w:val="BodyText"/>
      </w:pPr>
    </w:p>
    <w:p w14:paraId="455AE3E5" w14:textId="77777777" w:rsidR="00430568" w:rsidRPr="00B966B8" w:rsidRDefault="00430568" w:rsidP="00430568">
      <w:pPr>
        <w:pStyle w:val="BodyText"/>
      </w:pPr>
    </w:p>
    <w:p w14:paraId="4AE5AE3E" w14:textId="77777777" w:rsidR="00430568" w:rsidRPr="00B966B8" w:rsidRDefault="00430568" w:rsidP="00430568">
      <w:pPr>
        <w:pStyle w:val="BodyText"/>
        <w:spacing w:before="8"/>
      </w:pPr>
    </w:p>
    <w:p w14:paraId="685A697F" w14:textId="77777777" w:rsidR="00430568" w:rsidRPr="00B966B8" w:rsidRDefault="00430568" w:rsidP="00430568">
      <w:pPr>
        <w:pStyle w:val="BodyText"/>
        <w:spacing w:before="8"/>
      </w:pPr>
    </w:p>
    <w:p w14:paraId="6F8E1955" w14:textId="1CA6E4E6" w:rsidR="00430568" w:rsidRPr="00ED4020" w:rsidRDefault="00000000" w:rsidP="00430568">
      <w:pPr>
        <w:tabs>
          <w:tab w:val="left" w:pos="5884"/>
        </w:tabs>
        <w:ind w:left="117"/>
        <w:rPr>
          <w:sz w:val="24"/>
          <w:szCs w:val="24"/>
        </w:rPr>
      </w:pPr>
      <w:hyperlink r:id="rId12" w:history="1">
        <w:r w:rsidR="00E6531D" w:rsidRPr="00E6531D">
          <w:rPr>
            <w:rStyle w:val="Hyperlink"/>
            <w:rFonts w:eastAsiaTheme="majorEastAsia"/>
            <w:color w:val="0F233A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Andre Febrianto S.Kom., M.Eng</w:t>
        </w:r>
      </w:hyperlink>
      <w:r w:rsidR="00430568" w:rsidRPr="00B966B8">
        <w:rPr>
          <w:spacing w:val="3"/>
          <w:sz w:val="24"/>
          <w:szCs w:val="24"/>
          <w:lang w:val="id"/>
        </w:rPr>
        <w:tab/>
      </w:r>
      <w:r w:rsidR="00E6531D">
        <w:rPr>
          <w:spacing w:val="3"/>
          <w:sz w:val="24"/>
          <w:szCs w:val="24"/>
        </w:rPr>
        <w:t>Merysah</w:t>
      </w:r>
    </w:p>
    <w:p w14:paraId="396EB6CF" w14:textId="299DCF1C" w:rsidR="00430568" w:rsidRPr="00ED4020" w:rsidRDefault="00430568" w:rsidP="00430568">
      <w:pPr>
        <w:tabs>
          <w:tab w:val="left" w:pos="5884"/>
        </w:tabs>
        <w:spacing w:before="35"/>
        <w:ind w:left="117"/>
        <w:rPr>
          <w:sz w:val="24"/>
          <w:szCs w:val="24"/>
        </w:rPr>
      </w:pPr>
      <w:r w:rsidRPr="00B966B8">
        <w:rPr>
          <w:spacing w:val="-3"/>
          <w:sz w:val="24"/>
          <w:szCs w:val="24"/>
        </w:rPr>
        <w:t>N</w:t>
      </w:r>
      <w:r w:rsidRPr="00B966B8">
        <w:rPr>
          <w:spacing w:val="-3"/>
          <w:sz w:val="24"/>
          <w:szCs w:val="24"/>
          <w:lang w:val="id-ID"/>
        </w:rPr>
        <w:t>RK.</w:t>
      </w:r>
      <w:r w:rsidRPr="00B966B8">
        <w:rPr>
          <w:sz w:val="24"/>
          <w:szCs w:val="24"/>
          <w:lang w:val="id-ID"/>
        </w:rPr>
        <w:t xml:space="preserve"> </w:t>
      </w:r>
      <w:r w:rsidR="00E6531D" w:rsidRPr="00E6531D">
        <w:rPr>
          <w:color w:val="3D3D3D"/>
          <w:sz w:val="24"/>
          <w:szCs w:val="24"/>
          <w:shd w:val="clear" w:color="auto" w:fill="FFFFFF"/>
        </w:rPr>
        <w:t>198602142019031008</w:t>
      </w:r>
      <w:r w:rsidRPr="00B966B8">
        <w:rPr>
          <w:spacing w:val="-3"/>
          <w:sz w:val="24"/>
          <w:szCs w:val="24"/>
        </w:rPr>
        <w:tab/>
        <w:t>NIM.</w:t>
      </w:r>
      <w:r w:rsidRPr="00B966B8">
        <w:rPr>
          <w:spacing w:val="-3"/>
          <w:sz w:val="24"/>
          <w:szCs w:val="24"/>
          <w:lang w:val="id-ID"/>
        </w:rPr>
        <w:t xml:space="preserve"> </w:t>
      </w:r>
      <w:r w:rsidR="00ED4020">
        <w:rPr>
          <w:spacing w:val="-3"/>
          <w:sz w:val="24"/>
          <w:szCs w:val="24"/>
        </w:rPr>
        <w:t>1201401</w:t>
      </w:r>
      <w:r w:rsidR="00E6531D">
        <w:rPr>
          <w:spacing w:val="-3"/>
          <w:sz w:val="24"/>
          <w:szCs w:val="24"/>
        </w:rPr>
        <w:t>80</w:t>
      </w:r>
    </w:p>
    <w:p w14:paraId="68ABD11D" w14:textId="67476C7C" w:rsidR="000A476D" w:rsidRPr="008E2710" w:rsidRDefault="00770DB9" w:rsidP="00430568">
      <w:pPr>
        <w:ind w:left="5887"/>
        <w:rPr>
          <w:rFonts w:ascii="Arial" w:eastAsia="Arial" w:hAnsi="Arial" w:cs="Arial"/>
          <w:sz w:val="22"/>
          <w:szCs w:val="22"/>
        </w:rPr>
      </w:pPr>
      <w:r w:rsidRPr="00770DB9"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4896" behindDoc="0" locked="0" layoutInCell="1" allowOverlap="1" wp14:anchorId="0BF2C156" wp14:editId="563C19E6">
            <wp:simplePos x="0" y="0"/>
            <wp:positionH relativeFrom="column">
              <wp:posOffset>4714875</wp:posOffset>
            </wp:positionH>
            <wp:positionV relativeFrom="paragraph">
              <wp:posOffset>2009775</wp:posOffset>
            </wp:positionV>
            <wp:extent cx="1533525" cy="4381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DB9"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5920" behindDoc="0" locked="0" layoutInCell="1" allowOverlap="1" wp14:anchorId="5AA2F66F" wp14:editId="5D385C5C">
            <wp:simplePos x="0" y="0"/>
            <wp:positionH relativeFrom="column">
              <wp:posOffset>-47625</wp:posOffset>
            </wp:positionH>
            <wp:positionV relativeFrom="paragraph">
              <wp:posOffset>2496185</wp:posOffset>
            </wp:positionV>
            <wp:extent cx="4448175" cy="2000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76D" w:rsidRPr="008E2710">
      <w:pgSz w:w="11900" w:h="16820"/>
      <w:pgMar w:top="240" w:right="11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786B" w14:textId="77777777" w:rsidR="00917FB1" w:rsidRDefault="00917FB1" w:rsidP="009218F3">
      <w:r>
        <w:separator/>
      </w:r>
    </w:p>
  </w:endnote>
  <w:endnote w:type="continuationSeparator" w:id="0">
    <w:p w14:paraId="52FD7837" w14:textId="77777777" w:rsidR="00917FB1" w:rsidRDefault="00917FB1" w:rsidP="0092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F2BF" w14:textId="77777777" w:rsidR="00917FB1" w:rsidRDefault="00917FB1" w:rsidP="009218F3">
      <w:r>
        <w:separator/>
      </w:r>
    </w:p>
  </w:footnote>
  <w:footnote w:type="continuationSeparator" w:id="0">
    <w:p w14:paraId="70D2CD8B" w14:textId="77777777" w:rsidR="00917FB1" w:rsidRDefault="00917FB1" w:rsidP="0092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0C20" w14:textId="77777777" w:rsidR="009218F3" w:rsidRDefault="009218F3">
    <w:pPr>
      <w:pStyle w:val="Header"/>
    </w:pPr>
    <w:r>
      <w:rPr>
        <w:noProof/>
        <w:lang w:val="id-ID" w:eastAsia="id-ID"/>
      </w:rPr>
      <w:drawing>
        <wp:anchor distT="0" distB="0" distL="0" distR="0" simplePos="0" relativeHeight="251659264" behindDoc="1" locked="0" layoutInCell="1" allowOverlap="1" wp14:anchorId="4E674269" wp14:editId="765AB7BA">
          <wp:simplePos x="0" y="0"/>
          <wp:positionH relativeFrom="page">
            <wp:posOffset>774700</wp:posOffset>
          </wp:positionH>
          <wp:positionV relativeFrom="page">
            <wp:posOffset>28575</wp:posOffset>
          </wp:positionV>
          <wp:extent cx="6116320" cy="1076959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16320" cy="1076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A40CDA" w14:textId="3865E508" w:rsidR="009218F3" w:rsidRDefault="00921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63055"/>
    <w:multiLevelType w:val="multilevel"/>
    <w:tmpl w:val="EF02BD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36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6D"/>
    <w:rsid w:val="000541CC"/>
    <w:rsid w:val="00070CE3"/>
    <w:rsid w:val="000A476D"/>
    <w:rsid w:val="000A58B5"/>
    <w:rsid w:val="0011648B"/>
    <w:rsid w:val="00144925"/>
    <w:rsid w:val="00226C41"/>
    <w:rsid w:val="00241419"/>
    <w:rsid w:val="002C3A63"/>
    <w:rsid w:val="00385A9A"/>
    <w:rsid w:val="00411909"/>
    <w:rsid w:val="00430568"/>
    <w:rsid w:val="00495C67"/>
    <w:rsid w:val="004C6733"/>
    <w:rsid w:val="0052677D"/>
    <w:rsid w:val="006513E7"/>
    <w:rsid w:val="006A4A08"/>
    <w:rsid w:val="00770DB9"/>
    <w:rsid w:val="00792718"/>
    <w:rsid w:val="00797727"/>
    <w:rsid w:val="00860C4D"/>
    <w:rsid w:val="00892C5D"/>
    <w:rsid w:val="008E2710"/>
    <w:rsid w:val="00917FB1"/>
    <w:rsid w:val="009218F3"/>
    <w:rsid w:val="009841E4"/>
    <w:rsid w:val="00A42AC3"/>
    <w:rsid w:val="00AD1A79"/>
    <w:rsid w:val="00B42D76"/>
    <w:rsid w:val="00B966B8"/>
    <w:rsid w:val="00E17515"/>
    <w:rsid w:val="00E46B4C"/>
    <w:rsid w:val="00E6531D"/>
    <w:rsid w:val="00E659BB"/>
    <w:rsid w:val="00ED4020"/>
    <w:rsid w:val="00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7A1601"/>
  <w15:docId w15:val="{C0CA3CF0-96C3-4986-95A1-C4FC88D2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E4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218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8F3"/>
  </w:style>
  <w:style w:type="paragraph" w:styleId="Footer">
    <w:name w:val="footer"/>
    <w:basedOn w:val="Normal"/>
    <w:link w:val="FooterChar"/>
    <w:uiPriority w:val="99"/>
    <w:unhideWhenUsed/>
    <w:rsid w:val="009218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8F3"/>
  </w:style>
  <w:style w:type="paragraph" w:styleId="BodyText">
    <w:name w:val="Body Text"/>
    <w:basedOn w:val="Normal"/>
    <w:link w:val="BodyTextChar"/>
    <w:uiPriority w:val="1"/>
    <w:qFormat/>
    <w:rsid w:val="00430568"/>
    <w:pPr>
      <w:widowControl w:val="0"/>
      <w:autoSpaceDE w:val="0"/>
      <w:autoSpaceDN w:val="0"/>
    </w:pPr>
    <w:rPr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30568"/>
    <w:rPr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E653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5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f.itera.ac.id/dosen-andre-febria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Bilhaq Avi Dewantara</dc:creator>
  <cp:lastModifiedBy>Merysah 12345</cp:lastModifiedBy>
  <cp:revision>5</cp:revision>
  <cp:lastPrinted>2023-06-13T02:02:00Z</cp:lastPrinted>
  <dcterms:created xsi:type="dcterms:W3CDTF">2023-06-12T05:23:00Z</dcterms:created>
  <dcterms:modified xsi:type="dcterms:W3CDTF">2023-06-13T02:05:00Z</dcterms:modified>
</cp:coreProperties>
</file>